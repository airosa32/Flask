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Style w:val="divdocumentdivPARAGRAPHPRFL"/>
        <w:tblW w:w="1096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80"/>
        <w:gridCol w:w="8080"/>
      </w:tblGrid>
      <w:tr xmlns:wp14="http://schemas.microsoft.com/office/word/2010/wordml" w:rsidR="00AD5402" w:rsidTr="65D9A8ED" w14:paraId="75BB2B07" wp14:textId="77777777">
        <w:trPr>
          <w:tblCellSpacing w:w="0" w:type="dxa"/>
          <w:trHeight w:val="1500"/>
        </w:trPr>
        <w:tc>
          <w:tcPr>
            <w:tcW w:w="28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5402" w:rsidRDefault="00884952" w14:paraId="672A6659" wp14:textId="77777777">
            <w:pPr>
              <w:rPr>
                <w:rFonts w:ascii="Arial" w:hAnsi="Arial" w:eastAsia="Arial" w:cs="Arial"/>
                <w:color w:val="231F20"/>
                <w:sz w:val="22"/>
                <w:szCs w:val="22"/>
              </w:rPr>
            </w:pPr>
            <w:r>
              <w:drawing>
                <wp:inline xmlns:wp14="http://schemas.microsoft.com/office/word/2010/wordprocessingDrawing" wp14:editId="7ACB2B60" wp14:anchorId="3E77383E">
                  <wp:extent cx="1735173" cy="749419"/>
                  <wp:effectExtent l="0" t="0" r="0" b="0"/>
                  <wp:docPr id="100002" name="Imagem 100002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00002"/>
                          <pic:cNvPicPr/>
                        </pic:nvPicPr>
                        <pic:blipFill>
                          <a:blip r:embed="R19498ed80f464d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35173" cy="74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5402" w:rsidRDefault="00884952" w14:paraId="3257D388" wp14:textId="77777777">
            <w:pPr>
              <w:pStyle w:val="divdocumentdivname"/>
              <w:spacing w:line="780" w:lineRule="atLeast"/>
              <w:rPr>
                <w:rStyle w:val="divdocumentdivnamecontact"/>
                <w:rFonts w:ascii="Arial" w:hAnsi="Arial" w:eastAsia="Arial" w:cs="Arial"/>
                <w:sz w:val="68"/>
                <w:szCs w:val="68"/>
              </w:rPr>
            </w:pPr>
            <w:r>
              <w:rPr>
                <w:rStyle w:val="span"/>
                <w:rFonts w:ascii="Arial" w:hAnsi="Arial" w:eastAsia="Arial" w:cs="Arial"/>
                <w:sz w:val="68"/>
                <w:szCs w:val="68"/>
              </w:rPr>
              <w:t>Tiago</w:t>
            </w:r>
            <w:r>
              <w:rPr>
                <w:rStyle w:val="divdocumentdivnamecontact"/>
                <w:rFonts w:ascii="Arial" w:hAnsi="Arial" w:eastAsia="Arial" w:cs="Arial"/>
                <w:sz w:val="68"/>
                <w:szCs w:val="68"/>
              </w:rPr>
              <w:t xml:space="preserve"> </w:t>
            </w:r>
            <w:r>
              <w:rPr>
                <w:rStyle w:val="span"/>
                <w:rFonts w:ascii="Arial" w:hAnsi="Arial" w:eastAsia="Arial" w:cs="Arial"/>
                <w:sz w:val="68"/>
                <w:szCs w:val="68"/>
              </w:rPr>
              <w:t>Airosa</w:t>
            </w:r>
          </w:p>
          <w:p w:rsidR="00AD5402" w:rsidRDefault="00884952" w14:paraId="69C22924" wp14:textId="77777777">
            <w:pPr>
              <w:pStyle w:val="spanpaddedline"/>
              <w:spacing w:line="320" w:lineRule="atLeast"/>
              <w:rPr>
                <w:rStyle w:val="divdocumentdivnamecontact"/>
                <w:rFonts w:ascii="Arial" w:hAnsi="Arial" w:eastAsia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hAnsi="Arial" w:eastAsia="Arial" w:cs="Arial"/>
                <w:color w:val="4A4A4A"/>
                <w:sz w:val="22"/>
                <w:szCs w:val="22"/>
              </w:rPr>
              <w:t xml:space="preserve">12988082556 | </w:t>
            </w:r>
            <w:r>
              <w:rPr>
                <w:rStyle w:val="divdocumentdivnamecontact"/>
                <w:rFonts w:ascii="Arial" w:hAnsi="Arial" w:eastAsia="Arial" w:cs="Arial"/>
                <w:color w:val="4A4A4A"/>
                <w:sz w:val="22"/>
                <w:szCs w:val="22"/>
              </w:rPr>
              <w:t xml:space="preserve"> </w:t>
            </w:r>
            <w:r>
              <w:rPr>
                <w:rStyle w:val="textBold"/>
                <w:rFonts w:ascii="Arial" w:hAnsi="Arial" w:eastAsia="Arial" w:cs="Arial"/>
                <w:color w:val="4A4A4A"/>
                <w:sz w:val="22"/>
                <w:szCs w:val="22"/>
              </w:rPr>
              <w:t>E: </w:t>
            </w:r>
            <w:r>
              <w:rPr>
                <w:rStyle w:val="span"/>
                <w:rFonts w:ascii="Arial" w:hAnsi="Arial" w:eastAsia="Arial" w:cs="Arial"/>
                <w:color w:val="4A4A4A"/>
                <w:sz w:val="22"/>
                <w:szCs w:val="22"/>
              </w:rPr>
              <w:t>airosa32@gmail.com</w:t>
            </w:r>
          </w:p>
          <w:p w:rsidR="00AD5402" w:rsidRDefault="00884952" w14:paraId="27772A03" wp14:textId="77777777">
            <w:pPr>
              <w:pStyle w:val="documentzipsuffix"/>
              <w:spacing w:line="320" w:lineRule="atLeast"/>
              <w:rPr>
                <w:rStyle w:val="divdocumentdivnamecontact"/>
                <w:rFonts w:ascii="Arial" w:hAnsi="Arial" w:eastAsia="Arial" w:cs="Arial"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hAnsi="Arial" w:eastAsia="Arial" w:cs="Arial"/>
                <w:color w:val="4A4A4A"/>
                <w:sz w:val="22"/>
                <w:szCs w:val="22"/>
              </w:rPr>
              <w:t>Rua: Roberto Baranov , São José dos Campos , São Paulo 12234190</w:t>
            </w:r>
            <w:r>
              <w:rPr>
                <w:rStyle w:val="divdocumentdivnamecontact"/>
                <w:rFonts w:ascii="Arial" w:hAnsi="Arial" w:eastAsia="Arial" w:cs="Arial"/>
                <w:color w:val="4A4A4A"/>
                <w:sz w:val="22"/>
                <w:szCs w:val="22"/>
              </w:rPr>
              <w:t xml:space="preserve"> </w:t>
            </w:r>
          </w:p>
          <w:p w:rsidR="00AD5402" w:rsidRDefault="00884952" w14:paraId="2F9B65E7" wp14:textId="77777777">
            <w:pPr>
              <w:spacing w:line="320" w:lineRule="atLeast"/>
              <w:rPr>
                <w:rStyle w:val="span"/>
                <w:rFonts w:ascii="Arial" w:hAnsi="Arial" w:eastAsia="Arial" w:cs="Arial"/>
                <w:vanish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hAnsi="Arial" w:eastAsia="Arial" w:cs="Arial"/>
                <w:vanish/>
                <w:color w:val="4A4A4A"/>
                <w:sz w:val="22"/>
                <w:szCs w:val="22"/>
              </w:rPr>
              <w:t xml:space="preserve">Rua: Roberto Baranov , 12234190, São José dos Campos , São Paulo </w:t>
            </w:r>
          </w:p>
        </w:tc>
      </w:tr>
    </w:tbl>
    <w:p w:rsidR="65D9A8ED" w:rsidP="65D9A8ED" w:rsidRDefault="65D9A8ED" w14:paraId="195149A3" w14:textId="4DFB0C09">
      <w:pPr>
        <w:pStyle w:val="divdocumentdivadnlLnks"/>
        <w:shd w:val="clear" w:color="auto" w:fill="FFFFFF" w:themeFill="background1"/>
        <w:spacing w:before="300" w:line="320" w:lineRule="atLeast"/>
        <w:rPr>
          <w:noProof w:val="0"/>
          <w:lang w:val="en-US"/>
        </w:rPr>
      </w:pPr>
      <w:r w:rsidRPr="65D9A8ED" w:rsidR="65D9A8ED">
        <w:rPr>
          <w:rStyle w:val="span"/>
          <w:rFonts w:ascii="Arial" w:hAnsi="Arial" w:eastAsia="Arial" w:cs="Arial"/>
          <w:color w:val="231F20"/>
          <w:sz w:val="22"/>
          <w:szCs w:val="22"/>
        </w:rPr>
        <w:t xml:space="preserve">www.linkedin.com/in/tiago-airosa-b803b3206                                                                                    </w:t>
      </w:r>
      <w:r>
        <w:drawing>
          <wp:inline wp14:editId="112FF21A" wp14:anchorId="192CEEA8">
            <wp:extent cx="759721" cy="797381"/>
            <wp:effectExtent l="0" t="0" r="0" b="0"/>
            <wp:docPr id="110591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0dfa450cf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21" cy="7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xmlns:wp14="http://schemas.microsoft.com/office/word/2010/wordml" w:rsidR="00AD5402" w14:paraId="0662E694" wp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5402" w:rsidRDefault="00884952" w14:paraId="08E903B5" wp14:textId="7777777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  <w:t>Resumo profissional</w:t>
            </w:r>
          </w:p>
        </w:tc>
        <w:tc>
          <w:tcPr>
            <w:tcW w:w="8200" w:type="dxa"/>
            <w:tcBorders>
              <w:left w:val="single" w:color="979797" w:sz="8" w:space="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74E71ECE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51ADA94B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58240" behindDoc="0" locked="0" layoutInCell="1" allowOverlap="1" wp14:anchorId="18661478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4" name="Imagem 1000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1FB68A2C" wp14:textId="77777777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Profissional eficiente e com boas habilidades de relacionamento interpessoal, que contribuem para a prestação de um serviço de excelência e para o suporte à equipe em tarefas </w:t>
                  </w:r>
                  <w:r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diversas, visando colaborar efetivamente com a rotina de trabalho.</w:t>
                  </w:r>
                </w:p>
              </w:tc>
            </w:tr>
          </w:tbl>
          <w:p w:rsidR="00AD5402" w:rsidRDefault="00AD5402" w14:paraId="0A37501D" wp14:textId="77777777">
            <w:pP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</w:p>
        </w:tc>
      </w:tr>
    </w:tbl>
    <w:p xmlns:wp14="http://schemas.microsoft.com/office/word/2010/wordml" w:rsidR="00AD5402" w:rsidRDefault="00AD5402" w14:paraId="5DAB6C7B" wp14:textId="7777777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xmlns:wp14="http://schemas.microsoft.com/office/word/2010/wordml" w:rsidR="00AD5402" w:rsidTr="65D9A8ED" w14:paraId="622B9D96" wp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5402" w:rsidRDefault="00884952" w14:paraId="7E6852DD" wp14:textId="7777777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  <w:t>Histórico profissional</w:t>
            </w:r>
          </w:p>
        </w:tc>
        <w:tc>
          <w:tcPr>
            <w:tcW w:w="8200" w:type="dxa"/>
            <w:tcBorders>
              <w:left w:val="single" w:color="979797" w:sz="8" w:space="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:rsidTr="65D9A8ED" w14:paraId="6C88DF37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75EF75A3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59264" behindDoc="0" locked="0" layoutInCell="1" allowOverlap="1" wp14:anchorId="49D9E71A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06" name="Imagem 1000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7F8009C4" wp14:textId="5A50967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 w:rsidRPr="65D9A8ED" w:rsidR="65D9A8ED">
                    <w:rPr>
                      <w:rStyle w:val="divdocumentjobtitle"/>
                      <w:rFonts w:ascii="Arial" w:hAnsi="Arial" w:eastAsia="Arial" w:cs="Arial"/>
                      <w:b w:val="1"/>
                      <w:bCs w:val="1"/>
                      <w:caps w:val="1"/>
                      <w:sz w:val="22"/>
                      <w:szCs w:val="22"/>
                    </w:rPr>
                    <w:t xml:space="preserve">Auxiliar industrial / </w:t>
                  </w:r>
                  <w:proofErr w:type="spellStart"/>
                  <w:r w:rsidRPr="65D9A8ED" w:rsidR="65D9A8ED">
                    <w:rPr>
                      <w:rStyle w:val="divdocumentjobtitle"/>
                      <w:rFonts w:ascii="Arial" w:hAnsi="Arial" w:eastAsia="Arial" w:cs="Arial"/>
                      <w:b w:val="1"/>
                      <w:bCs w:val="1"/>
                      <w:caps w:val="1"/>
                      <w:sz w:val="22"/>
                      <w:szCs w:val="22"/>
                    </w:rPr>
                    <w:t>alimentador</w:t>
                  </w:r>
                  <w:proofErr w:type="spellEnd"/>
                  <w:r w:rsidRPr="65D9A8ED" w:rsidR="65D9A8ED">
                    <w:rPr>
                      <w:rStyle w:val="divdocumentjobtitle"/>
                      <w:rFonts w:ascii="Arial" w:hAnsi="Arial" w:eastAsia="Arial" w:cs="Arial"/>
                      <w:b w:val="1"/>
                      <w:bCs w:val="1"/>
                      <w:caps w:val="1"/>
                      <w:sz w:val="22"/>
                      <w:szCs w:val="22"/>
                    </w:rPr>
                    <w:t xml:space="preserve"> de linha </w:t>
                  </w:r>
                  <w:r>
                    <w:tab/>
                  </w:r>
                  <w:r w:rsidRPr="65D9A8ED" w:rsidR="65D9A8ED"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Pr="65D9A8ED" w:rsidR="65D9A8ED">
                    <w:rPr>
                      <w:rStyle w:val="jobdates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>03/2017</w:t>
                  </w:r>
                  <w:r w:rsidRPr="65D9A8ED" w:rsidR="65D9A8ED">
                    <w:rPr>
                      <w:rStyle w:val="span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 xml:space="preserve"> – </w:t>
                  </w:r>
                  <w:proofErr w:type="spellStart"/>
                  <w:r w:rsidRPr="65D9A8ED" w:rsidR="65D9A8ED">
                    <w:rPr>
                      <w:rStyle w:val="jobdates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>Atual</w:t>
                  </w:r>
                  <w:proofErr w:type="spellEnd"/>
                  <w:r w:rsidRPr="65D9A8ED" w:rsidR="65D9A8ED"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093D3668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>Panasonic do Brasil LTDA |</w:t>
                  </w:r>
                  <w:r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São José dos Campos , São Paulo </w:t>
                  </w:r>
                </w:p>
                <w:p w:rsidR="00AD5402" w:rsidRDefault="00884952" w14:paraId="6F7B9ABF" wp14:textId="77777777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Execução de tarefas diversas, valorizando a </w:t>
                  </w: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comunicação e a transparência a fim de entregar um serviço de excelência.</w:t>
                  </w:r>
                </w:p>
                <w:p w:rsidR="00AD5402" w:rsidRDefault="00884952" w14:paraId="6F1072E2" wp14:textId="77777777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Apoio à equipe na realização de tarefas diversas conforme a demanda, garantindo a agilidade e eficiência.</w:t>
                  </w:r>
                </w:p>
              </w:tc>
            </w:tr>
          </w:tbl>
          <w:p w:rsidR="00AD5402" w:rsidRDefault="00AD5402" w14:paraId="02EB378F" wp14:textId="77777777">
            <w:pP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</w:p>
        </w:tc>
      </w:tr>
    </w:tbl>
    <w:p xmlns:wp14="http://schemas.microsoft.com/office/word/2010/wordml" w:rsidR="00AD5402" w:rsidRDefault="00AD5402" w14:paraId="6A05A809" wp14:textId="7777777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xmlns:wp14="http://schemas.microsoft.com/office/word/2010/wordml" w:rsidR="00AD5402" w:rsidTr="65D9A8ED" w14:paraId="1491ACB6" wp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5402" w:rsidRDefault="00884952" w14:paraId="042E6B63" wp14:textId="7777777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  <w:t>Formação acadêmica</w:t>
            </w:r>
          </w:p>
        </w:tc>
        <w:tc>
          <w:tcPr>
            <w:tcW w:w="8200" w:type="dxa"/>
            <w:tcBorders>
              <w:left w:val="single" w:color="979797" w:sz="8" w:space="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:rsidTr="65D9A8ED" w14:paraId="494F44C6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4BE9E8B4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0288" behindDoc="0" locked="0" layoutInCell="1" allowOverlap="1" wp14:anchorId="5851EDCF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08" name="Imagem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2BB34258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proofErr w:type="spellStart"/>
                  <w:r w:rsidRPr="65D9A8ED" w:rsidR="65D9A8ED">
                    <w:rPr>
                      <w:rStyle w:val="degree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Bacharelado</w:t>
                  </w:r>
                  <w:proofErr w:type="spellEnd"/>
                  <w:r w:rsidRPr="65D9A8ED" w:rsidR="65D9A8ED">
                    <w:rPr>
                      <w:rStyle w:val="degree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Pr="65D9A8ED" w:rsidR="65D9A8ED"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| </w:t>
                  </w:r>
                  <w:proofErr w:type="spellStart"/>
                  <w:r w:rsidRPr="65D9A8ED" w:rsidR="65D9A8ED"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Ciências</w:t>
                  </w:r>
                  <w:proofErr w:type="spellEnd"/>
                  <w:r w:rsidRPr="65D9A8ED" w:rsidR="65D9A8ED"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da </w:t>
                  </w:r>
                  <w:proofErr w:type="spellStart"/>
                  <w:r w:rsidRPr="65D9A8ED" w:rsidR="65D9A8ED"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Computação</w:t>
                  </w:r>
                  <w:proofErr w:type="spellEnd"/>
                  <w:r w:rsidRPr="65D9A8ED" w:rsidR="65D9A8ED"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tab/>
                  </w:r>
                  <w:r w:rsidRPr="65D9A8ED" w:rsidR="65D9A8ED"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65D9A8ED" w:rsidR="65D9A8ED">
                    <w:rPr>
                      <w:rStyle w:val="span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>Esperado</w:t>
                  </w:r>
                  <w:proofErr w:type="spellEnd"/>
                  <w:r w:rsidRPr="65D9A8ED" w:rsidR="65D9A8ED">
                    <w:rPr>
                      <w:rStyle w:val="span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65D9A8ED" w:rsidR="65D9A8ED">
                    <w:rPr>
                      <w:rStyle w:val="span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>em</w:t>
                  </w:r>
                  <w:proofErr w:type="spellEnd"/>
                  <w:r w:rsidRPr="65D9A8ED" w:rsidR="65D9A8ED">
                    <w:rPr>
                      <w:rStyle w:val="span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 xml:space="preserve"> </w:t>
                  </w:r>
                  <w:r w:rsidRPr="65D9A8ED" w:rsidR="65D9A8ED">
                    <w:rPr>
                      <w:rStyle w:val="jobdates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>12/2025</w:t>
                  </w:r>
                  <w:r w:rsidRPr="65D9A8ED" w:rsidR="65D9A8ED"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49C52A97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</w:pPr>
                  <w:proofErr w:type="spellStart"/>
                  <w:r w:rsidRPr="65D9A8ED" w:rsidR="65D9A8ED">
                    <w:rPr>
                      <w:rStyle w:val="spa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  <w:t>Unip</w:t>
                  </w:r>
                  <w:proofErr w:type="spellEnd"/>
                  <w:r w:rsidRPr="65D9A8ED" w:rsidR="65D9A8ED">
                    <w:rPr>
                      <w:rStyle w:val="spa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  <w:t xml:space="preserve"> - </w:t>
                  </w:r>
                  <w:proofErr w:type="spellStart"/>
                  <w:r w:rsidRPr="65D9A8ED" w:rsidR="65D9A8ED">
                    <w:rPr>
                      <w:rStyle w:val="spa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  <w:t>sjc</w:t>
                  </w:r>
                  <w:proofErr w:type="spellEnd"/>
                  <w:r w:rsidRPr="65D9A8ED" w:rsidR="65D9A8ED">
                    <w:rPr>
                      <w:rStyle w:val="spa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  <w:t xml:space="preserve">, São José dos </w:t>
                  </w:r>
                  <w:proofErr w:type="gramStart"/>
                  <w:r w:rsidRPr="65D9A8ED" w:rsidR="65D9A8ED">
                    <w:rPr>
                      <w:rStyle w:val="spa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  <w:t>Campos ,</w:t>
                  </w:r>
                  <w:proofErr w:type="gramEnd"/>
                  <w:r w:rsidRPr="65D9A8ED" w:rsidR="65D9A8ED">
                    <w:rPr>
                      <w:rStyle w:val="span"/>
                      <w:rFonts w:ascii="Arial" w:hAnsi="Arial" w:eastAsia="Arial" w:cs="Arial"/>
                      <w:b w:val="1"/>
                      <w:bCs w:val="1"/>
                      <w:color w:val="231F20"/>
                      <w:sz w:val="22"/>
                      <w:szCs w:val="22"/>
                    </w:rPr>
                    <w:t xml:space="preserve"> São Paulo </w:t>
                  </w:r>
                </w:p>
              </w:tc>
            </w:tr>
          </w:tbl>
          <w:p w:rsidR="00AD5402" w:rsidRDefault="00AD5402" w14:paraId="5A39BBE3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5C4BAF3D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567EE8C9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1312" behindDoc="0" locked="0" layoutInCell="1" allowOverlap="1" wp14:anchorId="11939D6B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0" name="Imagem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3E28A6FE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Flask, Django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07/2022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215C2F90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Online, São Paulo </w:t>
                  </w:r>
                </w:p>
              </w:tc>
            </w:tr>
          </w:tbl>
          <w:p w:rsidR="00AD5402" w:rsidRDefault="00AD5402" w14:paraId="41C8F396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7CF27C3B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4E6317EC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2336" behindDoc="0" locked="0" layoutInCell="1" allowOverlap="1" wp14:anchorId="6B650734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2" name="Imagem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2ACC71BE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Power BI, Excel</w:t>
                  </w:r>
                  <w:r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06/2022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5B3A4F1F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Online, São Paulo </w:t>
                  </w:r>
                </w:p>
              </w:tc>
            </w:tr>
          </w:tbl>
          <w:p w:rsidR="00AD5402" w:rsidRDefault="00AD5402" w14:paraId="72A3D3EC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4B600464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5D644241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3360" behindDoc="0" locked="0" layoutInCell="1" allowOverlap="1" wp14:anchorId="4360B007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4" name="Imagem 10001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36D20FE1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Gestão da Qualidade, Comunicação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05/2021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4E049B4D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 , São Paulo </w:t>
                  </w:r>
                </w:p>
              </w:tc>
            </w:tr>
          </w:tbl>
          <w:p w:rsidR="00AD5402" w:rsidRDefault="00AD5402" w14:paraId="0D0B940D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3C852CC6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4A1CD270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4384" behindDoc="0" locked="0" layoutInCell="1" allowOverlap="1" wp14:anchorId="26189600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6" name="Imagem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11911F3E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HTML, CSS, Javascript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03/2021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6DBC4074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Online, São Paulo </w:t>
                  </w:r>
                </w:p>
              </w:tc>
            </w:tr>
          </w:tbl>
          <w:p w:rsidR="00AD5402" w:rsidRDefault="00AD5402" w14:paraId="0E27B00A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:rsidTr="65D9A8ED" w14:paraId="10CE2C66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07239E38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5408" behindDoc="0" locked="0" layoutInCell="1" allowOverlap="1" wp14:anchorId="28F8E13F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8" name="Imagem 1000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25B5C85A" wp14:textId="337F8771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 w:rsidRPr="65D9A8ED" w:rsidR="65D9A8ED"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Machine Learning, Deep Learning                                                           </w:t>
                  </w:r>
                  <w:r w:rsidRPr="65D9A8ED" w:rsidR="65D9A8ED">
                    <w:rPr>
                      <w:rStyle w:val="jobdates"/>
                      <w:rFonts w:ascii="Arial" w:hAnsi="Arial" w:eastAsia="Arial" w:cs="Arial"/>
                      <w:i w:val="1"/>
                      <w:iCs w:val="1"/>
                      <w:color w:val="231F20"/>
                      <w:sz w:val="22"/>
                      <w:szCs w:val="22"/>
                    </w:rPr>
                    <w:t>11/2020</w:t>
                  </w:r>
                  <w:r w:rsidRPr="65D9A8ED" w:rsidR="65D9A8ED"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296B3593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Online, São Paulo </w:t>
                  </w:r>
                </w:p>
              </w:tc>
            </w:tr>
          </w:tbl>
          <w:p w:rsidR="00AD5402" w:rsidRDefault="00AD5402" w14:paraId="60061E4C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24A034D9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4ABEF533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6432" behindDoc="0" locked="0" layoutInCell="1" allowOverlap="1" wp14:anchorId="4C98B22A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0" name="Imagem 1000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229B2F7F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Modelagem de Dados, Banco de Dados MSQL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07/2020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473E746A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Online, São Paulo </w:t>
                  </w:r>
                </w:p>
              </w:tc>
            </w:tr>
          </w:tbl>
          <w:p w:rsidR="00AD5402" w:rsidRDefault="00AD5402" w14:paraId="44EAFD9C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6D87DA46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02FE9125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7456" behindDoc="0" locked="0" layoutInCell="1" allowOverlap="1" wp14:anchorId="3C3648B5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2" name="Imagem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4483CAFF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Data Science, Análise Exploratória, Google tools</w:t>
                  </w:r>
                  <w:r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05/2020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516C8BB1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Alura, São Paulo - Online , São Paulo </w:t>
                  </w:r>
                </w:p>
              </w:tc>
            </w:tr>
          </w:tbl>
          <w:p w:rsidR="00AD5402" w:rsidRDefault="00AD5402" w14:paraId="4B94D5A5" wp14:textId="77777777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:rsidTr="65D9A8ED" w14:paraId="0321D315" wp14:textId="77777777">
              <w:trPr>
                <w:tblCellSpacing w:w="0" w:type="dxa"/>
                <w:trHeight w:val="705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4C53CD1A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8480" behindDoc="0" locked="0" layoutInCell="1" allowOverlap="1" wp14:anchorId="1BE261E3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4" name="Imagem 10002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D5402" w:rsidRDefault="00884952" w14:paraId="659F69EB" wp14:textId="7777777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>Python, Estatística, Estatística com Python</w:t>
                  </w:r>
                  <w:r>
                    <w:rPr>
                      <w:rStyle w:val="divdocumentdivparagraphsinglecolumn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hAnsi="Arial" w:eastAsia="Arial" w:cs="Arial"/>
                      <w:i/>
                      <w:iCs/>
                      <w:color w:val="231F20"/>
                      <w:sz w:val="22"/>
                      <w:szCs w:val="22"/>
                    </w:rPr>
                    <w:t>01/2020</w:t>
                  </w:r>
                  <w:r>
                    <w:rPr>
                      <w:rStyle w:val="datesWrapper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AD5402" w:rsidRDefault="00884952" w14:paraId="65D571B4" wp14:textId="7777777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eastAsia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Alura , São Paulo - Online , São Paulo </w:t>
                  </w:r>
                </w:p>
              </w:tc>
            </w:tr>
          </w:tbl>
          <w:p w:rsidR="00AD5402" w:rsidRDefault="00AD5402" w14:paraId="3DEEC669" wp14:textId="77777777">
            <w:pP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</w:p>
        </w:tc>
      </w:tr>
    </w:tbl>
    <w:p xmlns:wp14="http://schemas.microsoft.com/office/word/2010/wordml" w:rsidR="00AD5402" w:rsidRDefault="00AD5402" w14:paraId="3656B9AB" wp14:textId="7777777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xmlns:wp14="http://schemas.microsoft.com/office/word/2010/wordml" w:rsidR="00AD5402" w14:paraId="7F0CFE55" wp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5402" w:rsidRDefault="00884952" w14:paraId="05F92ABF" wp14:textId="7777777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  <w:t>Competências</w:t>
            </w:r>
          </w:p>
        </w:tc>
        <w:tc>
          <w:tcPr>
            <w:tcW w:w="8200" w:type="dxa"/>
            <w:tcBorders>
              <w:left w:val="single" w:color="979797" w:sz="8" w:space="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hiltSecdivparagraphWrapperinner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D5402" w14:paraId="1A200C33" wp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D5402" w:rsidRDefault="00884952" w14:paraId="0568AE6F" wp14:textId="77777777">
                  <w:pPr>
                    <w:spacing w:line="320" w:lineRule="atLeast"/>
                    <w:rPr>
                      <w:rStyle w:val="divdocumentdivparagraphWrapperdivparaCell"/>
                      <w:rFonts w:ascii="Arial" w:hAnsi="Arial" w:eastAsia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hAnsi="Arial" w:eastAsia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xmlns:wp14="http://schemas.microsoft.com/office/word/2010/wordprocessingDrawing" distT="0" distB="0" distL="114300" distR="114300" simplePos="0" relativeHeight="251669504" behindDoc="0" locked="0" layoutInCell="1" allowOverlap="1" wp14:anchorId="73BD40C8" wp14:editId="777777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6" name="Imagem 10002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AD5402" w14:paraId="733A35E0" wp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AD5402" w:rsidRDefault="00884952" w14:paraId="454F21C5" wp14:textId="77777777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  <w:t>Conhecimentos em Pacote Office, com foco em Word e Excel</w:t>
                        </w:r>
                      </w:p>
                      <w:p w:rsidR="00AD5402" w:rsidRDefault="00884952" w14:paraId="68C6692E" wp14:textId="77777777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  <w:t>Determinação e persistência para o alcance de metas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AD5402" w:rsidRDefault="00884952" w14:paraId="6ED6F0E1" wp14:textId="77777777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  <w:t>Segurança no local de trabalho</w:t>
                        </w:r>
                      </w:p>
                      <w:p w:rsidR="00AD5402" w:rsidRDefault="00884952" w14:paraId="407C6F26" wp14:textId="77777777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singlecolumn"/>
                            <w:rFonts w:ascii="Arial" w:hAnsi="Arial" w:eastAsia="Arial" w:cs="Arial"/>
                            <w:color w:val="231F20"/>
                            <w:sz w:val="22"/>
                            <w:szCs w:val="22"/>
                          </w:rPr>
                          <w:t>Padrões de garantia de qualidade</w:t>
                        </w:r>
                      </w:p>
                    </w:tc>
                  </w:tr>
                </w:tbl>
                <w:p w:rsidR="00AD5402" w:rsidRDefault="00884952" w14:paraId="02614873" wp14:textId="77777777">
                  <w:pPr>
                    <w:pStyle w:val="div"/>
                    <w:spacing w:line="20" w:lineRule="atLeast"/>
                    <w:rPr>
                      <w:rStyle w:val="divdocumentsinglecolumn"/>
                      <w:rFonts w:ascii="Arial" w:hAnsi="Arial" w:eastAsia="Arial" w:cs="Arial"/>
                      <w:vanish/>
                      <w:color w:val="231F20"/>
                      <w:sz w:val="22"/>
                      <w:szCs w:val="22"/>
                    </w:rPr>
                  </w:pPr>
                  <w:r>
                    <w:rPr>
                      <w:color w:val="FFFFFF"/>
                      <w:sz w:val="2"/>
                    </w:rPr>
                    <w:t>.</w:t>
                  </w:r>
                </w:p>
              </w:tc>
            </w:tr>
          </w:tbl>
          <w:p w:rsidR="00AD5402" w:rsidRDefault="00AD5402" w14:paraId="45FB0818" wp14:textId="77777777">
            <w:pPr>
              <w:rPr>
                <w:rStyle w:val="divdocumentsectiontwocolsectiondivheading"/>
                <w:rFonts w:ascii="Arial" w:hAnsi="Arial" w:eastAsia="Arial" w:cs="Arial"/>
                <w:b/>
                <w:bCs/>
                <w:caps/>
                <w:color w:val="0187DE"/>
              </w:rPr>
            </w:pPr>
          </w:p>
        </w:tc>
      </w:tr>
    </w:tbl>
    <w:p xmlns:wp14="http://schemas.microsoft.com/office/word/2010/wordml" w:rsidR="00AD5402" w:rsidRDefault="00AD5402" w14:paraId="049F31CB" wp14:textId="77777777">
      <w:pPr>
        <w:rPr>
          <w:rFonts w:ascii="Arial" w:hAnsi="Arial" w:eastAsia="Arial" w:cs="Arial"/>
          <w:color w:val="231F20"/>
          <w:sz w:val="22"/>
          <w:szCs w:val="22"/>
        </w:rPr>
      </w:pPr>
    </w:p>
    <w:sectPr w:rsidR="00AD5402">
      <w:pgSz w:w="12240" w:h="15840" w:orient="portrait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DDC5F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645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A2B2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BEBB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06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0C7C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EC3B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2258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FA2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27245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FE4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E2FE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6803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228C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DAA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C69E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4698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B6E0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1E79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CC5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18E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70C1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2AF3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D8C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A2F0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2A4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E024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2504173">
    <w:abstractNumId w:val="0"/>
  </w:num>
  <w:num w:numId="2" w16cid:durableId="1053389616">
    <w:abstractNumId w:val="1"/>
  </w:num>
  <w:num w:numId="3" w16cid:durableId="145031739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02"/>
    <w:rsid w:val="00884952"/>
    <w:rsid w:val="00AD5402"/>
    <w:rsid w:val="65D9A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D8C8"/>
  <w15:docId w15:val="{A2B431EB-6BDB-48EE-838A-C7C4CDFCD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Fontepargpadro" w:default="1">
    <w:name w:val="Default Paragraph Font"/>
    <w:aliases w:val="Default Paragraph Font,Standaardalinea-lettertype"/>
    <w:uiPriority w:val="1"/>
    <w:semiHidden/>
    <w:unhideWhenUsed/>
  </w:style>
  <w:style w:type="table" w:styleId="Tabelanormal" w:default="1">
    <w:name w:val="Normal Table"/>
    <w:aliases w:val="Table Normal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No List,Geen lij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Ttulo5Char" w:customStyle="1">
    <w:name w:val="Título 5 Char"/>
    <w:basedOn w:val="Fontepargpadro"/>
    <w:link w:val="Ttulo5"/>
    <w:uiPriority w:val="9"/>
    <w:rsid w:val="00506D7A"/>
    <w:rPr>
      <w:rFonts w:ascii="Calibri Light" w:hAnsi="Calibri Light" w:eastAsia="Times New Roman" w:cs="Times New Roman"/>
      <w:color w:val="2F5496"/>
    </w:rPr>
  </w:style>
  <w:style w:type="character" w:styleId="Ttulo6Char" w:customStyle="1">
    <w:name w:val="Título 6 Char"/>
    <w:basedOn w:val="Fontepargpadro"/>
    <w:link w:val="Ttulo6"/>
    <w:uiPriority w:val="9"/>
    <w:rsid w:val="00506D7A"/>
    <w:rPr>
      <w:rFonts w:ascii="Calibri Light" w:hAnsi="Calibri Light" w:eastAsia="Times New Roman" w:cs="Times New Roman"/>
      <w:color w:val="1F3763"/>
    </w:rPr>
  </w:style>
  <w:style w:type="paragraph" w:styleId="divdocument" w:customStyle="1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styleId="divdocumentsection" w:customStyle="1">
    <w:name w:val="div_document_section"/>
    <w:basedOn w:val="Normal"/>
    <w:pPr>
      <w:pBdr>
        <w:top w:val="none" w:color="auto" w:sz="0" w:space="15"/>
      </w:pBdr>
    </w:pPr>
  </w:style>
  <w:style w:type="character" w:styleId="monogram" w:customStyle="1">
    <w:name w:val="monogram"/>
    <w:basedOn w:val="Fontepargpadro"/>
  </w:style>
  <w:style w:type="character" w:styleId="divdocumentdivnamecontact" w:customStyle="1">
    <w:name w:val="div_document_div_namecontact"/>
    <w:basedOn w:val="Fontepargpadro"/>
  </w:style>
  <w:style w:type="paragraph" w:styleId="divdocumentdivname" w:customStyle="1">
    <w:name w:val="div_document_div_name"/>
    <w:basedOn w:val="Normal"/>
    <w:rPr>
      <w:color w:val="0187DE"/>
    </w:rPr>
  </w:style>
  <w:style w:type="character" w:styleId="span" w:customStyle="1">
    <w:name w:val="span"/>
    <w:basedOn w:val="Fontepargpadro"/>
    <w:rPr>
      <w:sz w:val="24"/>
      <w:szCs w:val="24"/>
      <w:bdr w:val="none" w:color="auto" w:sz="0" w:space="0"/>
      <w:vertAlign w:val="baseline"/>
    </w:rPr>
  </w:style>
  <w:style w:type="character" w:styleId="divdocumentdivnameCharacter" w:customStyle="1">
    <w:name w:val="div_document_div_name Character"/>
    <w:basedOn w:val="Fontepargpadro"/>
    <w:rPr>
      <w:color w:val="0187DE"/>
    </w:rPr>
  </w:style>
  <w:style w:type="paragraph" w:styleId="divaddress" w:customStyle="1">
    <w:name w:val="div_address"/>
    <w:basedOn w:val="div"/>
    <w:pPr>
      <w:spacing w:line="320" w:lineRule="atLeast"/>
    </w:pPr>
    <w:rPr>
      <w:color w:val="4A4A4A"/>
      <w:sz w:val="22"/>
      <w:szCs w:val="22"/>
    </w:rPr>
  </w:style>
  <w:style w:type="paragraph" w:styleId="div" w:customStyle="1">
    <w:name w:val="div"/>
    <w:basedOn w:val="Normal"/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textBold" w:customStyle="1">
    <w:name w:val="textBold"/>
    <w:basedOn w:val="Fontepargpadro"/>
    <w:rPr>
      <w:b/>
      <w:bCs/>
    </w:rPr>
  </w:style>
  <w:style w:type="paragraph" w:styleId="documentzipsuffix" w:customStyle="1">
    <w:name w:val="document_zipsuffix"/>
    <w:basedOn w:val="Normal"/>
  </w:style>
  <w:style w:type="character" w:styleId="documentzipprefix" w:customStyle="1">
    <w:name w:val="document_zipprefix"/>
    <w:basedOn w:val="Fontepargpadro"/>
    <w:rPr>
      <w:vanish/>
    </w:rPr>
  </w:style>
  <w:style w:type="table" w:styleId="divdocumentdivPARAGRAPHPRFL" w:customStyle="1">
    <w:name w:val="div_document_div_PARAGRAPH_PRFL"/>
    <w:basedOn w:val="Tabelanormal"/>
    <w:tblPr/>
  </w:style>
  <w:style w:type="paragraph" w:styleId="divdocumentdivfirstparagraph" w:customStyle="1">
    <w:name w:val="div_document_div_firstparagraph"/>
    <w:basedOn w:val="Normal"/>
  </w:style>
  <w:style w:type="paragraph" w:styleId="divdocumentdivadnlLnks" w:customStyle="1">
    <w:name w:val="div_document_div_adnlLnks"/>
    <w:basedOn w:val="Normal"/>
  </w:style>
  <w:style w:type="character" w:styleId="divdocumentsectiontwocolsectiondivheading" w:customStyle="1">
    <w:name w:val="div_document_section_twocolsection_div_heading"/>
    <w:basedOn w:val="Fontepargpadro"/>
  </w:style>
  <w:style w:type="paragraph" w:styleId="divdocumentsectiontwocolsectiondivheadingdivsectiontitle" w:customStyle="1">
    <w:name w:val="div_document_section_twocolsection_div_heading_div_sectiontitle"/>
    <w:basedOn w:val="Normal"/>
    <w:pPr>
      <w:pBdr>
        <w:top w:val="none" w:color="auto" w:sz="0" w:space="15"/>
      </w:pBdr>
    </w:pPr>
  </w:style>
  <w:style w:type="character" w:styleId="divdocumentsectiontwocolsectiondivheadingdivsectiontitleCharacter" w:customStyle="1">
    <w:name w:val="div_document_section_twocolsection_div_heading_div_sectiontitle Character"/>
    <w:basedOn w:val="Fontepargpadro"/>
  </w:style>
  <w:style w:type="character" w:styleId="divdocumentsectiontwocolsectiondivparagraphWrapper" w:customStyle="1">
    <w:name w:val="div_document_section_twocolsection_div_paragraphWrapper"/>
    <w:basedOn w:val="Fontepargpadro"/>
  </w:style>
  <w:style w:type="character" w:styleId="divdocumentdivparagraphWrapperdivparaCell" w:customStyle="1">
    <w:name w:val="div_document_div_paragraphWrapper_div_paraCell"/>
    <w:basedOn w:val="Fontepargpadro"/>
  </w:style>
  <w:style w:type="character" w:styleId="divdocumentdivparagraphsinglecolumn" w:customStyle="1">
    <w:name w:val="div_document_div_paragraph_singlecolumn"/>
    <w:basedOn w:val="Fontepargpadro"/>
  </w:style>
  <w:style w:type="paragraph" w:styleId="p" w:customStyle="1">
    <w:name w:val="p"/>
    <w:basedOn w:val="Normal"/>
  </w:style>
  <w:style w:type="table" w:styleId="divdocumentsectiontwocolsectiondivparagraphWrapperdivparagraph" w:customStyle="1">
    <w:name w:val="div_document_section_twocolsection_div_paragraphWrapper_div_paragraph"/>
    <w:basedOn w:val="Tabelanormal"/>
    <w:tblPr/>
  </w:style>
  <w:style w:type="table" w:styleId="divdocumentsectiontwocolsection" w:customStyle="1">
    <w:name w:val="div_document_section_twocolsection"/>
    <w:basedOn w:val="Tabelanormal"/>
    <w:tblPr/>
  </w:style>
  <w:style w:type="paragraph" w:styleId="singlecolumnspanpaddedlinenth-child1" w:customStyle="1">
    <w:name w:val="singlecolumn_span_paddedline_nth-child(1)"/>
    <w:basedOn w:val="Normal"/>
  </w:style>
  <w:style w:type="character" w:styleId="singlecolumnspanpaddedlinenth-child1Character" w:customStyle="1">
    <w:name w:val="singlecolumn_span_paddedline_nth-child(1) Character"/>
    <w:basedOn w:val="Fontepargpadro"/>
  </w:style>
  <w:style w:type="character" w:styleId="divdocumentjobtitle" w:customStyle="1">
    <w:name w:val="div_document_jobtitle"/>
    <w:basedOn w:val="Fontepargpadro"/>
    <w:rPr>
      <w:color w:val="0187DE"/>
    </w:rPr>
  </w:style>
  <w:style w:type="character" w:styleId="datesWrapper" w:customStyle="1">
    <w:name w:val="datesWrapper"/>
    <w:basedOn w:val="Fontepargpadro"/>
    <w:rPr>
      <w:i/>
      <w:iCs/>
    </w:rPr>
  </w:style>
  <w:style w:type="character" w:styleId="jobdates" w:customStyle="1">
    <w:name w:val="jobdates"/>
    <w:basedOn w:val="Fontepargpadro"/>
    <w:rPr>
      <w:caps/>
    </w:rPr>
  </w:style>
  <w:style w:type="character" w:styleId="spanpaddedlineCharacter" w:customStyle="1">
    <w:name w:val="span_paddedline Character"/>
    <w:basedOn w:val="span"/>
    <w:rPr>
      <w:sz w:val="24"/>
      <w:szCs w:val="24"/>
      <w:bdr w:val="none" w:color="auto" w:sz="0" w:space="0"/>
      <w:vertAlign w:val="baseline"/>
    </w:rPr>
  </w:style>
  <w:style w:type="paragraph" w:styleId="divdocumentulli" w:customStyle="1">
    <w:name w:val="div_document_ul_li"/>
    <w:basedOn w:val="Normal"/>
    <w:pPr>
      <w:pBdr>
        <w:left w:val="none" w:color="auto" w:sz="0" w:space="8"/>
      </w:pBdr>
    </w:pPr>
  </w:style>
  <w:style w:type="character" w:styleId="degree" w:customStyle="1">
    <w:name w:val="degree"/>
    <w:basedOn w:val="Fontepargpadro"/>
    <w:rPr>
      <w:b/>
      <w:bCs/>
    </w:rPr>
  </w:style>
  <w:style w:type="character" w:styleId="divdocumentsinglecolumn" w:customStyle="1">
    <w:name w:val="div_document_singlecolumn"/>
    <w:basedOn w:val="Fontepargpadro"/>
  </w:style>
  <w:style w:type="paragraph" w:styleId="hiltParaWrapper" w:customStyle="1">
    <w:name w:val="hiltParaWrapper"/>
    <w:basedOn w:val="Normal"/>
  </w:style>
  <w:style w:type="paragraph" w:styleId="divdocumentsectiontwocolsectiondivparagraphWrapperdivparagraphParagraph" w:customStyle="1">
    <w:name w:val="div_document_section_twocolsection_div_paragraphWrapper_div_paragraph Paragraph"/>
    <w:basedOn w:val="Normal"/>
  </w:style>
  <w:style w:type="character" w:styleId="divdocumentulliCharacter" w:customStyle="1">
    <w:name w:val="div_document_ul_li Character"/>
    <w:basedOn w:val="Fontepargpadro"/>
  </w:style>
  <w:style w:type="table" w:styleId="divdocumenttable" w:customStyle="1">
    <w:name w:val="div_document_table"/>
    <w:basedOn w:val="Tabelanormal"/>
    <w:tbl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rPr>
      <w:vanish/>
    </w:rPr>
  </w:style>
  <w:style w:type="paragraph" w:styleId="textBoldParagraph" w:customStyle="1">
    <w:name w:val="textBold Paragraph"/>
    <w:basedOn w:val="Normal"/>
    <w:rPr>
      <w:b/>
      <w:bCs/>
    </w:rPr>
  </w:style>
  <w:style w:type="table" w:styleId="divdocumentsectionhiltSecdivparagraphWrapperinnertable" w:customStyle="1">
    <w:name w:val="div_document_section_hiltSec_div_paragraphWrapper_innertable"/>
    <w:basedOn w:val="Tabe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19498ed80f464d7a" /><Relationship Type="http://schemas.openxmlformats.org/officeDocument/2006/relationships/image" Target="/media/image7.png" Id="R86e0dfa450cf44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Tiago Airosa</dc:title>
  <lastModifiedBy>tiago airosa</lastModifiedBy>
  <revision>1</revision>
  <dcterms:created xsi:type="dcterms:W3CDTF">2022-10-13T13:46:00.0000000Z</dcterms:created>
  <dcterms:modified xsi:type="dcterms:W3CDTF">2022-10-13T14:11:44.4575550Z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f5920157-70d9-4fe1-a759-379fce361d05</vt:lpwstr>
  </property>
  <property fmtid="{D5CDD505-2E9C-101B-9397-08002B2CF9AE}" pid="3" name="x1ye=0">
    <vt:lpwstr>YHoAAB+LCAAAAAAABAAUmTWy60AQRRekQEyhmJmVifGJefXfP3Hkkms03feeUyYJluYwlGchkiQZmuBQCKcFAYJ/HzgO0yMIfoZ8ebvMrH/ZXxjNU6RtA7z6/CAiFXtIat/czHsurrtZq6grdM899B/blBPNd9i5nbF242S+VumK4bu+vn+WQUGB1TGZRyVLWgmGL6emXAsUU5KbWLAGEHIhC4IiRnFFNbrbAISNK8tq8HrEn98cB5bgsxHAwKo</vt:lpwstr>
  </property>
  <property fmtid="{D5CDD505-2E9C-101B-9397-08002B2CF9AE}" pid="4" name="x1ye=1">
    <vt:lpwstr>L0TzfRGk921/qqtc0TyqH4cTDTVmchKDYe2427wV7u7JCXKAPf7DeipR8ik6yZ47kDwGFLu/CAHZZKiGn3q28l4MR8m05Okr3XvFlwsmLcK8QymIGOlbibV2bsrekvhabJtw4HSjqNAscvnic4QEmw/ZczMQwJ+hirudl/OmrLVsLwu9/GqUKZCL13GT6PslVf/vMgBYlU6jPUFIf2ziiClXmYmeiO1/l9tg4HwuT1IMnn91dF8dX3E3ZR+vUtz</vt:lpwstr>
  </property>
  <property fmtid="{D5CDD505-2E9C-101B-9397-08002B2CF9AE}" pid="5" name="x1ye=10">
    <vt:lpwstr>uOaWoo0ERBrgb1oakUMylCMhKRoL/S37bVioG4N5WL9A/7QRitX+FokPtZgmzddf0O/6O9A+mxTMDAiaDhk1BHK17rX9EynRR04oKnSS+zXd2tDqxGU38Z7j5TfXJsyVl3ZtgLBCE27FpJNP732p3zQpLne0vdE1TfJnvOM74E5TqlzbtC/RkmMZCfUmfOwlI+HLfk9eHCzWRNhu0vzkDyZmOWn613Bh2ogp1UWJx5AQ6vzKfxlGLTU3lwdBNzc</vt:lpwstr>
  </property>
  <property fmtid="{D5CDD505-2E9C-101B-9397-08002B2CF9AE}" pid="6" name="x1ye=100">
    <vt:lpwstr>i+QWdGS3l9ZGO0bA3dDoQVrI/lUHYw6fialc90P48w+Qi18j0/IjoauhdEO+0aleflPsww6AzJisJQLdEO1nB5FXT8aE9F7zlQnALtnvbWZ2sxTskgGZS9zNKT3NaFKonFveQhFVPKjGZ4m7t7ZcpZjU6JCoOCVlitkqMujNFXgX0MilS/lY2z+TpSvF6CPhoPdH5R3MR7CQYtHIDozw1uMZXfRgv1Q4QS/Z6i+a+05dQzW/83n9lUcK/oVuMQ5</vt:lpwstr>
  </property>
  <property fmtid="{D5CDD505-2E9C-101B-9397-08002B2CF9AE}" pid="7" name="x1ye=101">
    <vt:lpwstr>VJMJtgL70FxsAiuUM4q9Dw9SSjeJ9hdrh2Sw1gqZHIQyZFamalzXZeSGWyzGY0c2EWsUIddTV8j3UOKUs31Zc60fYkYtkBTFz5Y8JtTQXuhWcqMMgMSI7c3U/MC1QfhrnGHJCQqY/ipq1hwsL/uQt5fNYWwQjVLOE21lXWFVtNn+Usat/l5Zp7fRnSlVgKOmQl84RL3wpai8WQQMQUgAsqMTjNs1Ev8IfGpv9vrXtTiBLq2dmdtSbzgPsJZUZ/X</vt:lpwstr>
  </property>
  <property fmtid="{D5CDD505-2E9C-101B-9397-08002B2CF9AE}" pid="8" name="x1ye=102">
    <vt:lpwstr>IfroBQOTT1GWXM1BrVdYX2Rf+WXsHk9fcmLJCR/F9lnW1+XW0ikh4PvqPQnyrmZAEgw8kbpxpQn+7YHb5LA3F3MRuQwr8Nze6TytQOVJei5OH76IZ3BkLeLhncAxbzeBmWdh5ddvqRKQ3DKyeItf/0fgNRG9PoFfQgXgaXsLo2o9TMP24R1NxFiAHF0jdHxcv2ya4kLQlRHmeC0T96brqxNCb2cBjCAcadN+/8LYDFwhoH+6iBBxlNFKtO3t3sF</vt:lpwstr>
  </property>
  <property fmtid="{D5CDD505-2E9C-101B-9397-08002B2CF9AE}" pid="9" name="x1ye=103">
    <vt:lpwstr>/MqUdmIJ4x26HiinNdJ1lfX2o25t+zKmOPjHRpp9bbi33hP/RB6y2263QPvLFznp/iGa0w4mngAOhDZ7aRwtt15pFpNuryqYUKlK8bUydCssS3TJbNPv6s4wy7F7rOSBIa1gIz6Ca1fWe8g1tPgORgdoEd4FA/SOi8rxaoQvf1MQT/RQuTM/XZr36UonLL8BFy4lXZv/ks7+CVViThuzL9kZ6ng9zZkw804Frn+sKjOICgV5FXWj4xG61kBGLGf</vt:lpwstr>
  </property>
  <property fmtid="{D5CDD505-2E9C-101B-9397-08002B2CF9AE}" pid="10" name="x1ye=104">
    <vt:lpwstr>ecnvD3an+WjgDrfnOfgKlNp42E+FJ3F7d9+u3klzKAAU04Zul76McpBukBLe5SXkyE6F/P39617RWgdD4dH6ZheJRUTAh/RJEaAn5SCuMIS4/a6TxGPtW8p8SPevU0Pq2+bXhYKFJCVB7Bxj2GBBsmUWBXTHut78reQSZe2XHX0qlfzZi+C1gvUUrgLA1IDH02Yc7cIhw/NSSyEjsMzdKuMVQhNpclGf4WDzImVwjseqEzt94ahwxQbk26Ke/It</vt:lpwstr>
  </property>
  <property fmtid="{D5CDD505-2E9C-101B-9397-08002B2CF9AE}" pid="11" name="x1ye=105">
    <vt:lpwstr>2DXesTWGsr27gSoukU+KDnev+oEvixQv684z+mEMAr4bRvP7U05rQJRMXKs6Sej/+RECVil+tC/dhcwWrO4YPLjnlCU3UGn1nZJiY3srF+a5bBXKB4gh2HC8JFy5P9OFLjCIuI48FnkgmZ2dK/DkENwiArpIfdlMkAznWGw0tW5KLl/NAXe1NvQi1JSqSnwkFsb9SLsrWdZqG6B14I07vCYXS8G771NDRKeEXIH0SKzQ2Ip6R8xz7q1aJuaWZ88</vt:lpwstr>
  </property>
  <property fmtid="{D5CDD505-2E9C-101B-9397-08002B2CF9AE}" pid="12" name="x1ye=106">
    <vt:lpwstr>5QSDWSL607/8nVfr/JUYKqkt/fGPt8Kq4zGtvPXUGxIDHg38jbkE8T1rBTKtMjomrbIBkTEK90uBRsvychqTU2tTJrvrKwkugVVyMQcnKmUdTYqq3ANMapUJUJOmi9RzDb2becNjPljnhUbrade1lD9q63A8swLTaxaLQUMVYsvL6Yr786zbVMpN1e+vMK0wUk1r0lpuPEX13lQmoOI42Ogx2mbCKUgxZYIE/EPDaHaJfPfxkapPhphncX9q6xF</vt:lpwstr>
  </property>
  <property fmtid="{D5CDD505-2E9C-101B-9397-08002B2CF9AE}" pid="13" name="x1ye=107">
    <vt:lpwstr>xeCQLABJCopcSL6ee+7/RVBm5ju54keYakKan6W9Pfim0+BKPP5FY4WyLPyU2gm+7CVPKKYUhj2nS6pX78eqMh7gHmdtSdYwrtXpsko6YuhuUeetsaSju5ASnVJ4KVXpw+oMW+q6QH2IBoVPk8rWNi6TC/+9lkO72T/U5+iqAyYfR6xf1QidGMxrgewI3Ci0UxGQPTwF5RkTC2bCylp+DIMZ3ADBXALa+pJeK3cfOTc3tUypBybFbuBMezZuOx/</vt:lpwstr>
  </property>
  <property fmtid="{D5CDD505-2E9C-101B-9397-08002B2CF9AE}" pid="14" name="x1ye=108">
    <vt:lpwstr>eVvGSTJqV4pBcQLV+eu8CpNIX12BQXPvz3bQCIYbH1VHd7MOe7HBXXpbE8KAU3shKj3s62hYdyLYbzNx5M7OsV6ZPWPtBpcJnaRjRkuQDLP/5jbQEupLSjR0sRKZ47YIvc7cA623qsfrHQJBMJUC662E5lj7GuVG1fehV9JHFhupf4qxZc2OF/E1+j+CxbkDHuo8Am9PXKrodyWZlO6jXmMU7EO55fC24Pgp55AWQylMJuN4yX6ezo7hy7aLzQ9</vt:lpwstr>
  </property>
  <property fmtid="{D5CDD505-2E9C-101B-9397-08002B2CF9AE}" pid="15" name="x1ye=109">
    <vt:lpwstr>WPSF7BUohyywY0rxKH6uvrbTZXxdlDpC4mWjSRCsiR/VZOPuEUQCG84o/PwQxJPlLthWQ5agy7yYeFlirEb2pfVXMMaSfif9v8c6dkGhjYUfkxvJ5gZ+4KLWpMis1WU95AAyHv2lao/qPWIEWZa+gsK+Fcoktyrts0FZYYKK7BCseknUnwmCcCgV8c8fhwCL1PpmrauX4QMgzGlKe7Pt1bGM5z9ny7FyYQNOCCrG+itGSlTVtrs6PotChRiGjal</vt:lpwstr>
  </property>
  <property fmtid="{D5CDD505-2E9C-101B-9397-08002B2CF9AE}" pid="16" name="x1ye=11">
    <vt:lpwstr>lerPif4PSaCr6zmJSd9NmhfyFJp8eqpFY+zwOh7nqjuzM6vkZsrxiY7B0EEmuvuXqP5KV2RT41EV9OcyJxordoL9t5x7XjaPVU3AOKB9bc3NjHxE2mme/Hwhl1qGEWkXNyO8gSS5b55vYB0zeii3/y9XcDhH4jkbh8Ip4S/KsRWH3Hu9bcWKzsoWbY+FitEHyNlSdMTI4kIw98DpVTYtjtcq1Ni6ONDivWSLJsw6+WfZv0ZkGKsvNGuQNzsJ3OZ</vt:lpwstr>
  </property>
  <property fmtid="{D5CDD505-2E9C-101B-9397-08002B2CF9AE}" pid="17" name="x1ye=110">
    <vt:lpwstr>0yWd4OCLQ1OeqYmKs2L1qMNZXPL5qBYJL8jfiHYKHK9V+aTGEj5LdUWlA4No+mDNY7xko1xQAuj/E7+JJQ8+oO0dpX8fQpqqFdOCw2/vOC69grFxXrtgCQUrD/oCM15D9Bnemp85Fk6IHQUGF8WyLN/fvPYtthuYOXjSWKl2RKPhmEAb9yxd5CA2avhTuzGjy4uCPmJwPXw7VXQfSW/zPUD20w5yLrKbeGiONJLBg5+lTHpPhKEwrm3XlDSNOY7</vt:lpwstr>
  </property>
  <property fmtid="{D5CDD505-2E9C-101B-9397-08002B2CF9AE}" pid="18" name="x1ye=111">
    <vt:lpwstr>Q4EOOt5QnPOnRtW6F2fAuC+pvOUzsLJdLsltmDyPzJsmwNjsWVU6wlF4who0HZ1qrv9ER0dZ9zB3HszpYfwp2HkXgMpRC9QK13/3+YT9gXyywYdD4VlJcGAmOAyCu/YQ2ZSgZQRU0uZpJgGE7u+cmZlAW4sr0868F5juCk2/GMph3mzxh3CGH7AgIdfjeY/F0jKmOVO7WBkYNwS0WGmafqKcux6fN0UKjkCTlfPzdMbsssFC6k0ZxH3kt3mZDKM</vt:lpwstr>
  </property>
  <property fmtid="{D5CDD505-2E9C-101B-9397-08002B2CF9AE}" pid="19" name="x1ye=112">
    <vt:lpwstr>Gdx7oqEXRldb424ohNm97dFH+qvlaZIz7E9fgh6BIuN+UfSL9IHSAK/8LcBcx7j4rhWdnJGrVC/e9QkF+qK1Lxqr8wdNX9jFgHghAxwIuwMLmGmbN93JxcyFp3eAy+fRNb7NzUVLUwivr7ToBQ9+21Lx56sbb/2dyzFnTqoQgte0wEGiL0rKIV0XfWl81RL+//C8xKXFSRKvImACQso/56jBvpXhGYZgneX5oWWec2I91Uy33s6RtCTPnFdgW6a</vt:lpwstr>
  </property>
  <property fmtid="{D5CDD505-2E9C-101B-9397-08002B2CF9AE}" pid="20" name="x1ye=113">
    <vt:lpwstr>2hN+18e58yjy0X0c/fYaN9JIukJZ49/4XKLQ8xjd3Y0AS45Na0gt9I1w1lcFHzXDzxZ26Z3UWkTfKe7kaC/EmIcV3+CF7jX9K+IWlk3Y/vBZrWqcSmh5SWGo6cA2YPVVF5T78UE1VFjfaeLNZIya0xxPYsxP77GWSdZD9HDwXk3IjISZkoVtMLMv2EU80n62Z5/nDNM+5TqQJjsVFzvezMm+x9ddrsp+72d83A4nqdaR7mMiF8TnO/NKunnboKk</vt:lpwstr>
  </property>
  <property fmtid="{D5CDD505-2E9C-101B-9397-08002B2CF9AE}" pid="21" name="x1ye=114">
    <vt:lpwstr>xLnxPkTt835/uefojgvO3th0ly8K7bOjCCaAuzNrwHUr9ZTnh9P4BYQvlheBFAd3qwB2nibHB2lfq6MxIBCeNPAHqpt78jIXaPTJxL2MXVhmNgcQhqfEKVYJqHTkD28OL59+18gQh5f4pRvSnibzHFvGzFqhwoHYeJDohev0in4n/940DdB0JqLZAODTG8ASUQckj+/UtwUWgGTemeO3slUxscAVCLxQQ3oJZPQ7t4uA9iCgoRoZLi5yuEIbOt2</vt:lpwstr>
  </property>
  <property fmtid="{D5CDD505-2E9C-101B-9397-08002B2CF9AE}" pid="22" name="x1ye=115">
    <vt:lpwstr>GEzWABbDFNi/8xxqhn+MP0bV+j48d+Q79Lr2lfPrGJ0En7lievjPyCf6Er16/lN8NFBZzwBwND4pqJHK5hirqm9fcFAokq1btaQqkkVTxvCf8jfhWFUSWMw2fvKGLonDM1mLDfG3xYkDZAbns6ZSb+VJeErcNXB6qdCPSioW5c3xml07tKo2nuUXUUYZW+0y6gMLjRcm2TMIV7TMxO5Vub/ri5sH//90I1p5lHGR/suUXPxi3fPr3jsCF1SSIAz</vt:lpwstr>
  </property>
  <property fmtid="{D5CDD505-2E9C-101B-9397-08002B2CF9AE}" pid="23" name="x1ye=116">
    <vt:lpwstr>ec6QECuOXb0ygv1r4ebIpJvQ/vtJDLusXa0h/B6SMXFX66VKK+w00m5p4EzfyYyMELqeJe50A+zLn4o2yzfLmlYGoSNYNm9rl3s6ijFRfwdlOXCpQjMwzkAyXOTXVIqUmA3tiNfGOvfvoUhaMInWidC/aL0k5p1u2BVpg+6vEbq0WsV7/XMBda/hX4YXZs7MHnTCaNenf6AGGlyw/yUKgQu5+BSlTIF5ueWEPvwwp0mkA8ziaHWc/l7saDCNWAd</vt:lpwstr>
  </property>
  <property fmtid="{D5CDD505-2E9C-101B-9397-08002B2CF9AE}" pid="24" name="x1ye=117">
    <vt:lpwstr>LlLnkh0/TFvJP/a9S0/77i9VP96lM5GWeIUGWmXc5hL/Tea7ObZW7rTogm7yfv5Os/+p78sECj0teYH6hfKgpJXrcQgz3U1Xoexk0kBeh8XJ+hGrhsNoa0gzRJkwZLB77jNTINSJVITdo0HXsWmWBK+4ghUGOVACylDgckKS1g1GH5iayy5ESNC4stxuU8gx/kVZThV6qBppRZluq1WyCcH7qmbZX2c1oChQ2A3M04YvSjKPwRlVEoXj3ODlkYX</vt:lpwstr>
  </property>
  <property fmtid="{D5CDD505-2E9C-101B-9397-08002B2CF9AE}" pid="25" name="x1ye=118">
    <vt:lpwstr>eC5Fn4KnNs6JWQ8UNkE0CWCUEtE3T+/ap2TrqfmGd2aHtGoFIdkWrDOZya7xMqkBh6swns4k8rQ6dQC7/6Hcd34LMKTgZ6tJR7M+KiFFrgBOX3mAl9O+NtlFRqayUHUP3lAZHOW3KK0PFXTNE+L2Ah3JeSkUeIPj+nl21u4Vfm8pZzVHKj+uv1d5Xl5bH5Jbn0FU8YXcQbVXX8ABo5a6J5WDVipFHk1iNL//omJLZIWkP3eFOUJz5dDXxUqjLZH</vt:lpwstr>
  </property>
  <property fmtid="{D5CDD505-2E9C-101B-9397-08002B2CF9AE}" pid="26" name="x1ye=119">
    <vt:lpwstr>78eRKRu1gsCXUuF0kUwkakht5CGpv6AyP51nK4Oil7XEic8TXPwqEsZrK17T8Odj9VpU/eO+vCQs7Hvx0+wsGKPfPJ+jBTNhUkOgE9xYHi/qiQg/f8viZVTu/8rKfBnTE7xKbFs/SE6GWO89GoO83SKpBHbUwsQD2ZobXLi1xiEYi9o5KUshxYAeKFj3mR7cHPS4j3PLtWwQQhjDd7o575IA4QOdbs7xsikZeM3gsVJT0ZncdgUu69sdhopXWqb</vt:lpwstr>
  </property>
  <property fmtid="{D5CDD505-2E9C-101B-9397-08002B2CF9AE}" pid="27" name="x1ye=12">
    <vt:lpwstr>anw/rFtaGsqREEoA9/Q+NLEvh5t6ewXAktvetbjdmW5upSPu+e/FsOjO5OyLMkz8HJOUNTRyeIWD1IYRlNOedGnqjhbOaDVuoYKzo4GVIayXLIJqXPbqAB3PX15ZI6HhtHQpxShNIEjHmocmGLip/WolZH5YKeylyfZvnUsbtHMc6nh6PtzDiQfPRqMjRpokD6xJbEejgiR+BBf0zB+KnUnvQQ6deKT1rK8IY2dzeLMhtRo5ArcuuWGbAlt1Tuv</vt:lpwstr>
  </property>
  <property fmtid="{D5CDD505-2E9C-101B-9397-08002B2CF9AE}" pid="28" name="x1ye=120">
    <vt:lpwstr>/Ww5w5Q3nwMZD0pZab/VCMJzlf30+XUxbfgzUBEhrs9/rkUicNX42M8ssUcSkznf5UyfXnZQSwOhqT8BZQ+FOKyNZRLq1+m90jGx3Nd/kyG8PoaR6R9aA6/jDbbJJOxmd2+DjUdsj6IBeR5S6A66xFr37pYrssW8jyd24xMl/TJw81bPtGJMVX7irmJ/qV2S0g1eXM/313rNb7+U2sAmcsDRhZ23WrZLXjKtPtWwJviYOA3rF/Vdil5TvR8vBUa</vt:lpwstr>
  </property>
  <property fmtid="{D5CDD505-2E9C-101B-9397-08002B2CF9AE}" pid="29" name="x1ye=121">
    <vt:lpwstr>qXSw17/fwHqFdGwMGdUbL5cUwW6BcXmoafvBRj9495YqOJsWuraKIGshqSaLAWUfp4p30Y1lpHKpckiVgG327fCjzL9DV9jH4DijXDR+t7KYM+pt0YgXcgWYr8x/uA9GukMg3728UxSD5CAsBTybbo+1hL8maiytmzTo+O2AACOrUkU3h7Ttl7j8ycpDDHWeL/bppAiuEJN18jb6+R61KPDz4OHcxIDAqhIQIUsy0nF19xqbjqZoaUcrb/mpnzM</vt:lpwstr>
  </property>
  <property fmtid="{D5CDD505-2E9C-101B-9397-08002B2CF9AE}" pid="30" name="x1ye=122">
    <vt:lpwstr>1Hk0U0Ywyo+plPofzxsrpAgm0+wjllPK3JNeY1DWBvzM+Ij3CINQPPM18gyvZd3SG4ZVoZgzgW1dRqHM3yVXydHTjaqrX+Dqb7WfjzSlYY+xaL0WdvnGIsl46bXvdwrM9zuzNh/dDcTQ6aGbP7pbZdazv3WJEJrdHoJ3qecbEDvLj9e8xXAWvbiwy412OmI4mKUkRs/Hxf+DqNdFB1mLmKuZ4hILdy+6OZZE6sEqUtSs1hUdhCeaO/ez62dB25V</vt:lpwstr>
  </property>
  <property fmtid="{D5CDD505-2E9C-101B-9397-08002B2CF9AE}" pid="31" name="x1ye=123">
    <vt:lpwstr>uK7AwaIYGx8hPmny/ixlhpSvsMKeGJ8/OGOVkrihUC0hYvpH/5nwyDqHkoSovtfRwbArAnk3Ep5Waf7TcZSVYqGEiMixqu9MyaIjtjoarRdKWgDppJJiA9dw3fS8ftirrx/LuYuy+nJvsQokHDF2jyMGFAqY5cXGMofLmlikkYXietoErM5LplV+M1gET5psV7Ds3Ix0t88/jkHZ8c7ZVTlSnC+K4j7FXVApLI5QSs4cbtjdJUspWcyRvt/0rnW</vt:lpwstr>
  </property>
  <property fmtid="{D5CDD505-2E9C-101B-9397-08002B2CF9AE}" pid="32" name="x1ye=124">
    <vt:lpwstr>2Ut9nGcleoVu/wBUEDg1YHoAAA==</vt:lpwstr>
  </property>
  <property fmtid="{D5CDD505-2E9C-101B-9397-08002B2CF9AE}" pid="33" name="x1ye=13">
    <vt:lpwstr>hdxk2xtMwJecpzoYkj1NO5MvEqVXPSDXfrxSeEOZsSHBGCLi6/s9aP23CuoHyimreWlT+9CKOkL7/qA3ZufHLr2a4rcp43h8OCbDF6ax5k39hX0+Iz5n6uHhSvw/b5L7jLZC/tkL3h7ikpByzJduL2h7fgKtRYVEwCz2HWTLV368Ym8vCZQWDV6enBDiT6VwORNC79dR4mkD9KCGnzRSoi6SgJTSVC7aAAWOu9OprpiCV0lBUDzkiIrHY+PEoCJ</vt:lpwstr>
  </property>
  <property fmtid="{D5CDD505-2E9C-101B-9397-08002B2CF9AE}" pid="34" name="x1ye=14">
    <vt:lpwstr>LXy4Z62lBV4RmQmnCOTvdW7srVkQv20puVNo0arZSd74PX9W/6Mz01n7INdDJ2DtQrRMxtkrxT1kkQ5aQ38WAbx27JlK+/3ug8+8SkYX6sDLg3KzsXNezLTMrIdPqgM+UrJoVAOpZkaUfVUOTnzUq+B+8HUULxP/7lvOV3xHj0QHa/lXSu+Q0qD6J+VcHSb5kjaQXlj0bQdq0ykilY3ORXdb/XtiFrmKRyJbGq+oUCZaTA5MeD/Niz/QEo03Cf1</vt:lpwstr>
  </property>
  <property fmtid="{D5CDD505-2E9C-101B-9397-08002B2CF9AE}" pid="35" name="x1ye=15">
    <vt:lpwstr>Pu1aKhjc53+xFG3c7anh81IH5RQstLa+0V4J1YvTBftjl92zP1iz6wTgbLA669jZNahS4Phjy8K8Cw1GyQ/6p8CraOkjUImm8IJCTTfxwpgV2mwNJQht5h8/uQOfpc/CO3v+Vd4DHPOdthOD4SW0gjylRKWENDWrDRCIINdWUm0VfAOMvwA7BFC9rzOjFAnHc43DeTG0exwdrPqsoNmsI391EJu6X2wEf3hOta2K6Xg7vh41OVPDYnp/SvnwP31</vt:lpwstr>
  </property>
  <property fmtid="{D5CDD505-2E9C-101B-9397-08002B2CF9AE}" pid="36" name="x1ye=16">
    <vt:lpwstr>hCIDtTdOYEdzGtVaCGL+kpgMjZwHwwgvoVJWnS+FoSkFYC8Pk4klpc+uqzUCJVuKmSSCgolfBkyPErb8pcJPbUG525bAOEyRXMu0OHVEP1Fj9B1BSei2LPhPtqBLNKgheusVwYzZZk7eoT8/u+qSq+AkHzKLHu/3Hraz+AvsD+InVxsdHnxcfvz7q48pSj2u2wqMNaCfsMijdKV52xDaPtoWta1YZFd6Qfjhjss+IVlT09TGUSN7VWDrX1XMbw+</vt:lpwstr>
  </property>
  <property fmtid="{D5CDD505-2E9C-101B-9397-08002B2CF9AE}" pid="37" name="x1ye=17">
    <vt:lpwstr>6QH1LeWGKRAN+eEb/+fxntoGMefgD1umqzP2fH4gAKV/fa4WhWRn9YFZuCEWTKWwR1jmqeY890wI8oKVsJHSv/eYDJ66N4RblcpO5dxWEyqVu2fw2sDf/ZCicl7v7XU9y2WaRGRKpnDuOsIIW+e0fOHoZT/9pE6TdeuODkkVVoIaSWYsQrCxZ1TC4K2cBt49RViIhePVVya90V/uYb24kN3z9OzREKA1iGnJP2ds9LWcZAe+LHKTknI0NpxlWId</vt:lpwstr>
  </property>
  <property fmtid="{D5CDD505-2E9C-101B-9397-08002B2CF9AE}" pid="38" name="x1ye=18">
    <vt:lpwstr>st/TQK4vgfzJZ8mXB3ekDI4FILmb/ODCLo2MnEX1wJsfQUzxcXF9Hv7O0BT8Jtim6XqeULB1TlgPeEOIO3OO4+J0cSLhH8EiHInwSuV9XCBy/YRxniFGmJviQj99mQgy1HBOnhqWCIV6iPxL/CeF8SeMsHsUaD4OVP9aWTsSWL7a56v7r7HBuBYEhgei4EgKh74yhdgnGUEdpBaywS7jyMA0amX1KYaM5QpNmvbkM5qBaRoX3FiYZeZ8Kct2gSH</vt:lpwstr>
  </property>
  <property fmtid="{D5CDD505-2E9C-101B-9397-08002B2CF9AE}" pid="39" name="x1ye=19">
    <vt:lpwstr>eGUhE6kVwDKnAI9GH6TXS5AfVqx4SzrapwC2/gUZEfgMKnA+7d+kDe0lkNquugB102yE2WWYk2MP91yzVakGO9qQXvJMesF+fB9/457DHQJ6IQittLjgR9GV0Ms/btwAx2WSyk1WPWDsdGuNOi6gkXTZ0oSnZmyx7x/558SYCc3Sq8lqkAutQf5rwgfsveRMvQP7ybX2i6dR281bMVo1fjKtDRRbFzoqEymtf1ucv41payOf44fY0XI97cqPTXJ</vt:lpwstr>
  </property>
  <property fmtid="{D5CDD505-2E9C-101B-9397-08002B2CF9AE}" pid="40" name="x1ye=2">
    <vt:lpwstr>Hefe0fZ/OSPL3Iy6uh2+cwSPSyalvqXrlKrXEbhQ3tUyrypRetQp7RhoOEOxd+rtzoLveEJLC+ZnraGbRzlxqHvDUYLNWyrMG1QbsrVcjkVtxs5Ci5UUwRG2PZAFprsAHAhTiinfOS/o2Hwm94QEFyjM/jsTdsg4fggPV0hHBk9acwPh8h2CI6e7hLtx3yERxItnWeKfqghpTTVtD4NXgfx/KeYqlgd3F+mhCVG79C0OcJZ2Z5uRNxOk04iP6iy</vt:lpwstr>
  </property>
  <property fmtid="{D5CDD505-2E9C-101B-9397-08002B2CF9AE}" pid="41" name="x1ye=20">
    <vt:lpwstr>oVigNCSCfVH5EbadWUP5mC7N/XlSuLuiSqTuIZjgH+ybJQbjf5aA2vR3wMq73pujB1sktwbbjjjL3LuziD8b4olJ15NoaFtpV1rpY0/GFfM2fBpwgDuhVEKlB4jJDdYM43w+vL5JHGli7JbJtdCxJ52y5GPxnuTjhi1HOmpUuUSroIcX32j+dRjk+nuyiqi7ooydLJp3gQNoMNkyYDKdel0d76RDqOPUmH+64jutrNV+DQzICFaPbFzoAtVHAWY</vt:lpwstr>
  </property>
  <property fmtid="{D5CDD505-2E9C-101B-9397-08002B2CF9AE}" pid="42" name="x1ye=21">
    <vt:lpwstr>zfLKs0uhjsxB7K2iCtypoyg8f9YegHEJj4R6euqBGdJj3T2lyHTQmhjbJfgBjShRqFVCzsxg6Ia2x0rR8Zz7g6GGsQiJ6w1omUKGfA4xk4Q97V6IZIkk8vMYQ9C3bXEBEpSWLqdikiRdQwZ3GYJOt4s6SaN2gIQlV/4qU0icFZuWU32CaP5esL5TZsBlb8O3Axyo4iBQWyv4if0cPjVE9mVL6hICGQ0tPNSzfihb8pl+l1QsiymNRxFRntBfRd5</vt:lpwstr>
  </property>
  <property fmtid="{D5CDD505-2E9C-101B-9397-08002B2CF9AE}" pid="43" name="x1ye=22">
    <vt:lpwstr>9jZ5tXVGr+SDoEOoABuJ9YYgK39xK58RsgnIkQjGnhFtf8U1OLVOrBFa/oMeXTgNzT+5Jvet7rPV9eXPzDosUrkciL3DabRuAy2rrBQh+DVG0UVBNAi14TvlLdtYYBhN226kFu5fRDZPMIyBxjjVuxWXELWVPhLuhK3cz4vt/Gdz+JrowsBxkkNbDaE1jz5bkzfCpSEbLpGWIaKcDm5swUHHOzzGPscCzjg0+sPz99S3TyN1EEBfxk+bWJncg4a</vt:lpwstr>
  </property>
  <property fmtid="{D5CDD505-2E9C-101B-9397-08002B2CF9AE}" pid="44" name="x1ye=23">
    <vt:lpwstr>Z5ffjpUZto/YV5vXZZI2y6pu/g9DcwXu0g7P+eu+1FpcjaQWHhLWOBaR0xkcc+asu9/dPEYf78qTwzjYWsNY9OI0kT8t52RCmCMAGvjcUpe5dbc8yMH+hu4VdR5J6BZWNM6DmiW3onqSDjQbMHyqM9VxtP6ZmGEwu0W1CUJCEfrOKLXF7hF3RbE0MyjmrjR8YCGveQTfqU/lI5JnnbVmqtJmu78T0jZcTSXyP2UYyXSq5iLmp1JyQJhCP5KwMVM</vt:lpwstr>
  </property>
  <property fmtid="{D5CDD505-2E9C-101B-9397-08002B2CF9AE}" pid="45" name="x1ye=24">
    <vt:lpwstr>E7ZzMbarpHjKorwypTp+22oCNKuCf2Wq72dyXfv31JX/6Ezko3/a46SFFERpHFASNnj3IFvab74DeiruKhLumFIOPgcb0bfzdMIx82lhGaEmNdkcNIj+tg2U5LAzW/7824Om+7CVJeoAqVuxZ+fp18yIyKYfVc9FuMBAYJIegNEs3yvlZoK6QTm/faa3+8md9wiubk6I5O/vxQFQq20RyJIJjVg3s28dvx5ALAuc94c/HFpb7/RZv6N+U71A3t4</vt:lpwstr>
  </property>
  <property fmtid="{D5CDD505-2E9C-101B-9397-08002B2CF9AE}" pid="46" name="x1ye=25">
    <vt:lpwstr>xalf7WI2mXZ77oLXOSZUmXpzmX6KvLYUbv7LkviC+Sjo0J15hHxqRTPFk2tuNgcRNk5AimQCx+NNJr78CyVWMsPO4+wZQhHeYL2zw6IjfrrsqYbR4m/LvjlsL4tPeLPSqWjJ+Syczd8XEqAPQQr4K9JgKiJad/sLF9O4BWBRPpSjmdsljPfGx8oBDfaI8DrnaZukakSmrpHplGKmQkJyRVkc+LK5BqW+Q8YLT0IvvZQbrJYiUz7q6Pw2cQ3CMoy</vt:lpwstr>
  </property>
  <property fmtid="{D5CDD505-2E9C-101B-9397-08002B2CF9AE}" pid="47" name="x1ye=26">
    <vt:lpwstr>XxyUqMpnMahgKiDfeAimYlNjuxAR1Aj/0uvKSJLQ15GQvpZkf5D1fU850b24zeHk7Pp6kSU8NKQvwz5SQ3DjhiX+jMPXnte2UyOPBvYBQscjbkUVUfPIqJMSRe7Ni5I5KYqnwIcRtKwUf/UAu0r5CovopfBs84E3Dd4vtz/0NAXZKM+xNLY+0bIUqC5rnXrvsxZdz+IL2Ln9+QJSTuhAyYCb+xFtTytXje2XYUcOqBiOjJWWj8fK9cyVvspWp/n</vt:lpwstr>
  </property>
  <property fmtid="{D5CDD505-2E9C-101B-9397-08002B2CF9AE}" pid="48" name="x1ye=27">
    <vt:lpwstr>PmSKxUVOYb+pzTCdcp3gsM01ZEzuxl1kqhm4FLTakreRkDqgJ+i2l+G9pV+oxl1ICqlwZ9jOIGjdLTb/mAsk/+1jF5fo30u6ydq7bFr9Z1doKnZJcuA0J+6CvqPCWKiQWd4c0kEQpaEQ5HYswD0mCxh+JXb7M+wL1m8/v4U53v8119wzFUYLyxiSYoiLsHCVSEfelLjtOiA523V4x3Lv+NIDsgmDPCdyHKuNdW58cdd84ShZyUbMxI4QzS9smWk</vt:lpwstr>
  </property>
  <property fmtid="{D5CDD505-2E9C-101B-9397-08002B2CF9AE}" pid="49" name="x1ye=28">
    <vt:lpwstr>Cot3TMbLgvoDX//8EDt2Utk37qawKECUMWChuPOk23hXTUy8OeLmx7MxADWh/ALHP14RtajhENXesyW1J7RTQUZ+85fC+Hg3ir9fB4+pD1K6OaU39NuMn7Tz39aSpn3fHThzZfgZXwpwnGflXYDE9aLJZsuURB8/kOVo7ZnNOsHQgKfzLXdREbU3L7neXp//EeJlsn+GrfTT0VeDG4sFjrXgm2D8rmyhXdWrhQLw9itHqCJ+yuRHzzPHxaI+L5i</vt:lpwstr>
  </property>
  <property fmtid="{D5CDD505-2E9C-101B-9397-08002B2CF9AE}" pid="50" name="x1ye=29">
    <vt:lpwstr>wMPyXIabJrFBqgGLfPnMVF4NKl0XlAb9sGiVCOzCeuEEu8yX9CUaUCh0UwlRqbJvkVJ0mjwgDQfh4OC9dA0s2ftzAWebVAG8WH64Yq83h4q1ZOfLzhhPiwWXqltngL5dwfTS1MFMj1I8D2sDcpGUQOj1ExahFsYfCX5qFQvPpBKEHcHtZDGvZNsH/5TozGLPxyXsMq1Zh1CGYT5H+MNOpYzw35l66fqvsZxttSFRmCPoKITTsGJK1xmj8nmqzO5</vt:lpwstr>
  </property>
  <property fmtid="{D5CDD505-2E9C-101B-9397-08002B2CF9AE}" pid="51" name="x1ye=3">
    <vt:lpwstr>Lx95AkMS4/8lXcFFGdfBWdpCaERavxI93QIrSN7NtBphRxSOtTb+wEsqopdtiZak+gQnM9OOJsYEMvyPnnZ/74fY4hojf75cXLHPdWolH+SiO7AVB/Poy1AW/UZt+qZFuv3rfId3DDRoP4ui3P8Ngx1oujFdbze85FbyYinmLU8z68zPNb5kL6+gJ/kqzcwFUwt/iPLjBmcpEC+u8fCGHF1Z2ZxLGg/BxmHfgfLPNnLt0+Kcb8hziHSNErEmDca</vt:lpwstr>
  </property>
  <property fmtid="{D5CDD505-2E9C-101B-9397-08002B2CF9AE}" pid="52" name="x1ye=30">
    <vt:lpwstr>KD7Y3VSSulNNOq0Z+nVxRRa8mh6uGZ0v65nGX5wLJVMIX+t4qVmPxJW6Ko+32G+VT5MvoUtb4h/Nm3W+Go/+1qMm/EK63Zz2aO9BUYwN/0IcLbGPdAwJX5k0006S9B30GT0TTp/LBfoQkdxTeqVljR14zJFk3aSMn5l3vrFGUcFi4PBmtiFU2gMVL1XgQbg1ultaxd1uduO/T2YobKxg+w80V/UyGUhzGvDtvGQyq1XRddmvyj43mRdnt5hJT8m</vt:lpwstr>
  </property>
  <property fmtid="{D5CDD505-2E9C-101B-9397-08002B2CF9AE}" pid="53" name="x1ye=31">
    <vt:lpwstr>Fg3VGH0HHsi+2JyqYDDYMXEOxlE+q0ahephHHmpbROxhvnOhsCGPaD0fsoM2knq+Ho+gYLsL2ujd3ewH5zt9FgnX8vfehdRV2CK4yrE8x2Lc7XOGlqCZJuDG2GRfyVRn8VbEiyOf9ATv4V/ctIt56TptKCXycOUbzJ4fvxGfvkSSlwBqQymPgyn+iUOOVusdLvMKdBdXnM9JWqDjRoq64AIjD2LuSytv7x0Q415NQj633qXWHOzX97D4qaA1pcQ</vt:lpwstr>
  </property>
  <property fmtid="{D5CDD505-2E9C-101B-9397-08002B2CF9AE}" pid="54" name="x1ye=32">
    <vt:lpwstr>Xq7nT6muXPSZ8ujSOSn2cq1F6zHneqjUGgGjdxxs3kqErYh8ZTWQ+2Yhr0mhDr0AcEi67Rxej0ogUiZ397nPPiA5xT41/Q9UfOwgP3la4d3Qd3KyKvJ+zeRUHmQUoWKe/xxtjutpWWflp6iLZTe+vhpkXxmO3YvhRrA4LdoWRJScS3T4QjTfJcjm0zFa8vZHgrJxlgvjgPBeqHNqnSuTmjaWX67PcyQBE4krHZk5hgjq6dfilY/I473DyNi/Vkl</vt:lpwstr>
  </property>
  <property fmtid="{D5CDD505-2E9C-101B-9397-08002B2CF9AE}" pid="55" name="x1ye=33">
    <vt:lpwstr>CBmK2xcLEtUa4IIYMV7Wg4Sv/Tj7Rn6WtQ0lA0yNOK9SZCOjlCm+BW5IrXk/EAJ9FtZrI8KvH3YuCdcq0LfwPrFG6eFAFvNQNkHfY5tpMQs5wnB4XYDHgVyggXFPaIyO9YUu5J4T6/mPmENP14pKzF6gNvxpZ48yhXWxmGPTc6E/yOnAphV45etkSvGwDFe5TYZqDhqKAvolCdVqOgcv4O/UFPIL0L8/JjtqDJ8jc40OiMJ6ma3+uagVLxNGmnO</vt:lpwstr>
  </property>
  <property fmtid="{D5CDD505-2E9C-101B-9397-08002B2CF9AE}" pid="56" name="x1ye=34">
    <vt:lpwstr>sLfcVLkMr/UDWIpRL2juCF8lz1R24nW7TxpVl6MWMmgXT50mpPa/iN7fACvvaiZFzA8m6eagtRnXxhj9hr4L+bSgqYreuGBD5IIrK5k9Q9LMP0kV30N5K3iZHjKSPoNvnDlnH24YYkIyqf+PPJoLuQTy1GWoUaCZOJF7EP7e8CvXirNXQRUbSurDcGQmMe2q8jlbKcS+PAStxRvY0uMMRofKR9NMa5koff17ztDQ2YGW0cilXXLsE6jU5KEXj8O</vt:lpwstr>
  </property>
  <property fmtid="{D5CDD505-2E9C-101B-9397-08002B2CF9AE}" pid="57" name="x1ye=35">
    <vt:lpwstr>8w6M5/Mijz4mZa4tuKCSsdW8Tm0URVRetuOMXuf387qTJyQX9ssgqSF12MAJvIPqvXzEdf+xZtnmz2V7s+IRXIdLiez5xizEiuDXQ5CQZFwehhL3iVK7sTyb6MeElJ6PSkmsRzDa05Nb5+4K7v9oClRgNRoUGX6dHu09Toxxjw77+zgJlpUgxAYbSP/jCYq0uw+qUz8m7Upe8XJ7O6jTWmN/THutq2izSoaugHDVR7STyPyqH2YeAOr02qd2Z4J</vt:lpwstr>
  </property>
  <property fmtid="{D5CDD505-2E9C-101B-9397-08002B2CF9AE}" pid="58" name="x1ye=36">
    <vt:lpwstr>Vf/JHkgU+xAWqHRcGFW4iuyh3p9jNJORY6217k+wvm9+EGXq1pA2C9nxdx7PpBYiysuh/Qy8/4x/Fd0kifyE+BTlNYZvjH2eOqhUiZ9qk7wVjNFDFNQnnz15T56QS2HmX7ggWxdiwmQoUPeWWfNYQS6V2DAhaL9lBtIiURoq/lyZ7c2IqbpVf+eUhfo5rWcV3H+pRBp78C6oCXOQfvH67/W6ikqMpDQkxYFQfSjVNRWhEf9mp8gIJQKCrNEJzLR</vt:lpwstr>
  </property>
  <property fmtid="{D5CDD505-2E9C-101B-9397-08002B2CF9AE}" pid="59" name="x1ye=37">
    <vt:lpwstr>8xDBkyPN4PRLC+l/r3oCO35cxVPRGfUC3PHGAWZp1AtTBbqtzmsUYYpOz1ZQjQSDhNrYixKLw15Kw5TKinciUrWbP4VqpQ+Y0Z4JVNC50ELOpSOnd0kOmE4O12Qm/6AJF6Kyr9qLPfTFNrZqLb/0WYwOSsXem2PFwSVjvwIdAnjvG0MJfM4SbD4GHvMx5pPEbP+E4cvz4y17fwhy81cef7xfDY1my1aMdWv9Qba2tpdJELbbWcTgbf9EJ5Tz4t5</vt:lpwstr>
  </property>
  <property fmtid="{D5CDD505-2E9C-101B-9397-08002B2CF9AE}" pid="60" name="x1ye=38">
    <vt:lpwstr>tlzEKzUf+acY/VQwUQeGEm8vIGiiv23D05YdfNsLD1chJfqxGcuTBh4GWqaPCpKT6AaXKY9u8vXt4hf9vsqiYY0jQ01n7u4g53p0zQPB4VNfuSHzDyNhAC3KV/LIqnYEssWz8nfJHeU7Z05dflKo+ExXY9j//L5UP6oI7rfqT/oaOgu8OZQOkGAdf37c2XXogPUPbFNnPftjJevziFaa9YuvFdQemwbhRO/fw6k/MhHhlZv+oMUM88K6FEAMc/K</vt:lpwstr>
  </property>
  <property fmtid="{D5CDD505-2E9C-101B-9397-08002B2CF9AE}" pid="61" name="x1ye=39">
    <vt:lpwstr>HncXw2DDrdrZm2etyi2NlprhfNBDYX14IodUiDq60QZbLv8OfXWrANz6HSYRqJx4X/aGQox13RZ4g1iov3saic6/u1g1MkdmsLSkO4Vu5tKcjSxNbp8Zpl5sdTP7M/bwnH+9oOPLBjzlt96/GWc4ig8XlWJxs0C8GeWpFTYUhpY/qyfXaYxXFjKAbnMbTmNtz8TUyZBaGcYx/Varx55DUKk7VhZgsw8Nz4wyDZrfGJJP/cFvht9zQGEfIKg+z6R</vt:lpwstr>
  </property>
  <property fmtid="{D5CDD505-2E9C-101B-9397-08002B2CF9AE}" pid="62" name="x1ye=4">
    <vt:lpwstr>D/8DrqFYe51WXUWqFB0E5P3hrjo2MKAnGaKvNAmPr/O+QLnuOe1OQbYzEnQ+jb/vg/xxBpAp7AO7zrO+sam58Xr7GtyRWZWduGARdDQDLYtmpqOxwlyBDIreKP/m9oDSA+24ascI/GDj+L0l8fszURzYlfPTq8WzVLxFyBuW4/sAXmWVQhD3TROLpdzS7L9GytW5vZPHD83N6ife5ggmTv48wxWpDdcNPlBl/FSyYXsjBorDWTYn709LRUSZMuq</vt:lpwstr>
  </property>
  <property fmtid="{D5CDD505-2E9C-101B-9397-08002B2CF9AE}" pid="63" name="x1ye=40">
    <vt:lpwstr>25Xb2SGkyvoyI/kj3OoxcIVEh8YiSNXOkS5kxn3h3cbMxkCEWQBP3PY8n6opql6odBqhObo7BnkQxQMod3hRxeuA11AwUBljA+hPV+QHqk68/ubtbn7RYcJgGnY9TkrvVVVL9y2KGDcrnmCXGhB7IooRCxdYxUteG84lswBVJUrnHXa5Jpob4SKA9Scjgj3u4p3T/f6sHdETPfZjh42cnxhWUniAm6qeD5L2CgXGEcmjyAoYK2SNPAcsP3cSUdi</vt:lpwstr>
  </property>
  <property fmtid="{D5CDD505-2E9C-101B-9397-08002B2CF9AE}" pid="64" name="x1ye=41">
    <vt:lpwstr>fFtiUkFTTberXXl4UKP3scxdZSZsCOIrKxPhP+hIcaRbqqoh6ozXnOO0teLm/AudeEZ2MiM6SZf3VRTKkwMf8/2++pfVjoU3XXXzoros+EWNIOREupL2f/hg26/8sIeTDHvrjKWnGg6Kd5tgXD2Zo1+mdDYkxqq2dNFvRWGccING+JvHnjtIBRk0u1F+jDgJHS7DmmR0fsuJHIMIzAGTvT0GxGhK9Pj0DgCbyo67C+/Qa7tVsZKMflZ/GWyPwnY</vt:lpwstr>
  </property>
  <property fmtid="{D5CDD505-2E9C-101B-9397-08002B2CF9AE}" pid="65" name="x1ye=42">
    <vt:lpwstr>dIrNOrTHvlEU+8w09gL9n7HfetOmLqmtO8sfgS89dFMeF7S4HwYJAMq1sVNM1jfMumYTi75m3B3HZlXV10LsiJT/dEuacuQVaXG1bvKhqQefiQIkpsrhHKKyYWHd7vKH/KKURkJllLUuKD4OwmJyM/NIZG+L7Cy/G+j3KFsCEoD9h+f7E9KtpOpyBaufyXQ2ut7n+UJ0N4hxZOH+UNm3WJp4NO0hYrUbGk1eARID04AZSzj6HaJAExjWeDuTMYj</vt:lpwstr>
  </property>
  <property fmtid="{D5CDD505-2E9C-101B-9397-08002B2CF9AE}" pid="66" name="x1ye=43">
    <vt:lpwstr>3/OzX8SPTD8xY3dxDG3C2cNKz2D3HuQLtyc2C9f0ZZkKx5agv39obYtZtNmOGx6aTgKuvhpTL17t7xzXAw4zKwIXyLFlVRBKsAjy/wieZnkHj2es9b+KnbTjl6yeOP2t22q5wk8YnwHDhG659sJJIvTXyUjXAe/1TS/OffaKeR4ZoHexvAkDi9t5eR4paYMYUcz5s+KSxVL7RrvwImbWg7jy7hblJotfp4+KxoeUtrlCIZAkoyL10ls0dfRtjMX</vt:lpwstr>
  </property>
  <property fmtid="{D5CDD505-2E9C-101B-9397-08002B2CF9AE}" pid="67" name="x1ye=44">
    <vt:lpwstr>CTQlQrHJKo4VgxUMCtvLrNEKcj2I8DIdaph2nCt1Yzf+IvHIg4CUMnrDevPKR9F+vfgvYKH30n4clYc/yAUpUhH3zLtZkUAKAAvANMN5oOmR16Eb+mMm5jn11zMN/yjYZgUDoP9Lm+OaIhiX/1R+dSZH1aNh+MOtpxLZeo1bj6wgFJLSSbgjgeA9r0xpdlUgH3b6qh9gvLXEVUb3qU5/9OeJDQgbj1N5vxOfW1xj9phfexU0ClmMcqzYm5PGMsq</vt:lpwstr>
  </property>
  <property fmtid="{D5CDD505-2E9C-101B-9397-08002B2CF9AE}" pid="68" name="x1ye=45">
    <vt:lpwstr>iUWT+1Fo6lDUf5e/9G3e5I8AEa2V57PLw0m8gi5gG+pFKMr86h7xk9Ta+0CrxBb83ATl9aP2w8ht/3FttVnx09TYPRC//tSFlbslmBOwFtkke69MY43nwgpDkEsXWoYHxzcSZdSmMxWc1hO0YfrnKfcX9JDirt15DXPt3YkspZz/eYfEmYM7UGVWXa31E0FLG1Z2Gd6ietawo/wvNWJJsXIH3eQHSbki9teBNQmWnNq9mt7BlRX6XX8lLhOGpeR</vt:lpwstr>
  </property>
  <property fmtid="{D5CDD505-2E9C-101B-9397-08002B2CF9AE}" pid="69" name="x1ye=46">
    <vt:lpwstr>O8r3v+5vjAPPGvFC4C7+ZImjk1+kO4Bf+kcwHOmUvLuLx5BZ4QFd9dM5stA957P0N87iaXiABsTtTyFVwW6k7HgJIDuCFAKHNWxX+r/TLTnhRE3V0J5VlVKb+h7qGPTkOZ7hnq6evi0/aTG1RYZN8zRFsfFRFxgg5EP2hh4S/As0XHEqSkqIcJYBbX4q2XYY+V2U4PluZN/2Kac6TFhHhgiuudZdnmNR1lEvTW2qDmvpu/m1DUzV1gTiDwEYa6F</vt:lpwstr>
  </property>
  <property fmtid="{D5CDD505-2E9C-101B-9397-08002B2CF9AE}" pid="70" name="x1ye=47">
    <vt:lpwstr>BMxbLzTyBl7+5s0Qfnd9uj0k0zmhDP+nIfVBFOpaWg8U5ZXKct8amfycWGdf/QU1hfoOE+prn9D4j3oeKI32XTiT3Fy97hGOSmngaklr8HjA3rSZupyJRgmW69RuQUn1WKkJev/soaHyrS8FN7qf/x8/YUVNyiSSfYzZ4mnkNnSsxQNC/aqt7YzT6suNnsuyJ+l9BOIC8TxFx+VtshngMnSw9Td+U/4fGRP72eOtqp0XQvyLz8GfqkmArggzmpZ</vt:lpwstr>
  </property>
  <property fmtid="{D5CDD505-2E9C-101B-9397-08002B2CF9AE}" pid="71" name="x1ye=48">
    <vt:lpwstr>Zi/hXdJ+FPQFq+I2XKKlf0Yrbndrb/NqNA2V6JgtBnC2JJJjWhfqgaDgV4BNSzc1N+jNYp5Jn1G9GTR5U/aKYH3/SsGQ/AFHZf0SiSCMeIE0evR4uFa2tqCwR4kU3uNz0lfVHHH/TuuMhCQGdAQkziB+F0RgPMX8xBHRxXH373efummWQXhERQFU3jHsjLpztr+4duenCX5fQlmeQ6y46TVgi4o7XMtVkyY7KYPa/6uw30aRXGdqnIouAoak2VE</vt:lpwstr>
  </property>
  <property fmtid="{D5CDD505-2E9C-101B-9397-08002B2CF9AE}" pid="72" name="x1ye=49">
    <vt:lpwstr>IbZc3UXD/4H1FvTdf3fTyg18oAv+JkKC/FwASnOL5X34S9upioqDkZy/0q+HMafRD24Zwv1QPdgdI8prGDixJ9DC7Ri8zV23zVQTcJSbwATh79RN8oTesgqPirqkaFjpKTcdua+t6Mh4cr3VwwtkGM696vU5aqxn7zYoH+ugk0bDTVqEOEvA7oEug5Iukkg14WeKmRbpZ563YWJzsMxVgYO6ff6+/hMXanzwwtpcG9fRLGqgGIMiNWvx6hOCkdG</vt:lpwstr>
  </property>
  <property fmtid="{D5CDD505-2E9C-101B-9397-08002B2CF9AE}" pid="73" name="x1ye=5">
    <vt:lpwstr>eYSQbdIPd9EgaF9NXlVNuQCjNDZo9NZA6HNEZJD3VMSqboF0LbwKu6rMi7dVDm+oPZFNB2ZjVPYJwqUeBHirX2c6+BOvJI0AhXyczUlrlVcYpCK5FtZp40EEIk9FqSO+sctWo+hzpQrspaFncq/dx/PDpUNasqTi5AnKPX7Ii010P9L1DZqT6j61aYBB5O6YanHYVtJ4z7AhV9AqOutQogfyDUb8oWY5mFzY5Qd7TyovDrU4N4Ht/SHsMoDsZ58</vt:lpwstr>
  </property>
  <property fmtid="{D5CDD505-2E9C-101B-9397-08002B2CF9AE}" pid="74" name="x1ye=50">
    <vt:lpwstr>fBsx+CYrQboOnyF7XEIyC49B32jDphs8vBOQmbadI7a95E62N2yZYdlqokP+2Dar/e+U0x/V0im3xoGb/gcZlBwbiGaJ54Uudx8cfiv6Q4AuyIzJiKl/ylncynU5dh5yXRQh5HtOAPIjCvn0LqZJWXAxTPd4PToiOHn48IdaankHe0WjJE+bB2RlGOukL6FuWQeSozgEAaIxIWJw/J2V+7+oXCQ0YFrWI1S62Fu8uKUaQgQUOtiIxQ8FcMP1qim</vt:lpwstr>
  </property>
  <property fmtid="{D5CDD505-2E9C-101B-9397-08002B2CF9AE}" pid="75" name="x1ye=51">
    <vt:lpwstr>IDnUcLSUYYfRtGBGGPDC4OLel+New3vh8KTSlbE+18yhCQ9ui6f2Jr7W7RdxsnIK3kTwLaGkuRhoazDOk9TLX9141TK5G6scE6KKF0wAsbTCj5iNsxePec/KV1CnVzT0EojYaKkBztIRad+4PY2ghBL2nSwf1/0Cfx6xwTPOyi4v7hPNpBc+gj5oiP0fML6uQO/NAA7DtwGjfzwo3RV76Kf9wMvZB1TJ9fnHH2Puz0bS/3NxINOXMUHQ6tHacJp</vt:lpwstr>
  </property>
  <property fmtid="{D5CDD505-2E9C-101B-9397-08002B2CF9AE}" pid="76" name="x1ye=52">
    <vt:lpwstr>3SYfytcIStCA3z7iUC6QI80iZNP3m2ayTIR9OCZZ7eVHhY+Fnn3lsEJBTDND1oKSPQl7lJGL+FlIRPu+EVsgCkgStKhJHES3JuXC50jU3G8/yto7+XDJQIKUlyyRrF/G/Ll1kZIFQPyhxBzgl+YISQoy+PSoxLGZmp7LAh/UNK9FTE+fV3Mb9f9/K0uPz04C0sEoQ/D0O2NZQrHGw06umaTocS0/ANY9nFWRy+LdtAw1K3bCA5E/n0D/LCnYLdG</vt:lpwstr>
  </property>
  <property fmtid="{D5CDD505-2E9C-101B-9397-08002B2CF9AE}" pid="77" name="x1ye=53">
    <vt:lpwstr>T0fmPTvFw+Pq2IpGMK68Eu61NclGDNkcD+oRHOWFLBTvjbNVjL6yv8uapQSFwMi+RYSTxrgwrU0TXcVcz8QN85vK/JRrgdCzXMdp8QllhbDDzc56Fbc2DgM7lAXgELqMWeolFWO6ygjNCVyw+g7VqbAWQaOgIFgl/EUP9Rv2vVC7625TWZfxt1QNYF1cDxGyPorsg3uZyQG4o09fnk9OGiy3VRUAoUP8yhEoHyez3NsUWRm0iuJIDBR3RRr2eZA</vt:lpwstr>
  </property>
  <property fmtid="{D5CDD505-2E9C-101B-9397-08002B2CF9AE}" pid="78" name="x1ye=54">
    <vt:lpwstr>hizPKiX65Ry36KB9EhOSabiXnaSL4Cv/kPq6ISCsqPGC0TOme2IZ6jWsnMVhCsNxVn2QCktUVs+j8Tb+dhgjzPoxZspyO3s7/oaQxxU2LVfE8S95yRAPqbPVV6ykSWzKC+Ovi6EoPkERafvay/JBW7bXyPaUtJETP6j9qTCv9NJ9iE6KcSocwTvm0iEv6fXQ5e0KfLdjE58n2dj+XC9RdavZSOXBpvCIk/nXtQcc/ZswThJPWmaOAhOkjzZyWP6</vt:lpwstr>
  </property>
  <property fmtid="{D5CDD505-2E9C-101B-9397-08002B2CF9AE}" pid="79" name="x1ye=55">
    <vt:lpwstr>e/HV4o5i9lfHPxJdh10ka4vMnFEzvJcxY13zvAZhteCdb7aQ+Sjv3ReqZUqcaDf9D8coIYfyjNevR18WHDjpMzJgmYauVFW4w+g2v5BlBWepnVAL8zZ/qNzfb6E+E1DNqdBgY9+sGKy8D2jxruTFvdqP2B5bsC4BD+Q71FBxozjsAwulPcXlR56ClP13gy1XEmdJM20YQNxq82cWAbt/B28snipJpDsCfZprUdxJrAPMp/JIkSrzdIRlqGgI+yX</vt:lpwstr>
  </property>
  <property fmtid="{D5CDD505-2E9C-101B-9397-08002B2CF9AE}" pid="80" name="x1ye=56">
    <vt:lpwstr>ndS3DqOTxe1EcQfDE1u7ECZaYBd+EhCwqEJh4HzFzzHOePOgp5yR3e64c7ulJnEppqmEb9QB1b7pzEqsX7pCNOtyhJFAB9QPXjNoxfxeT6Ov+MHldBIh4M3c6sLi1w84fikVxRFGRCrqHjeKFVngX5oaau5fkMs0IdKGoexUx1fpMGBQPPaG4T5D2l2+Tt8xC0Ls0Pkz1X3wG1Az51Zp1Uux5fRfMuJ2XcgZ2o/a0tS6oDZ5HHoAY+6yiwLqn0r</vt:lpwstr>
  </property>
  <property fmtid="{D5CDD505-2E9C-101B-9397-08002B2CF9AE}" pid="81" name="x1ye=57">
    <vt:lpwstr>Kzneuxd/mDtfMbtuYSfgDQuL2wzPngQw6fPuNDO8DXXQlCsoMqc3V03BgQmk2H9mcIgifF9v3yhRGyPTfJpH9mred71QHTJaMNywhPJ7wjSOuCElL/LV41uRhjpztz38U/bZ1zwBwgKhqXBD+cuFz+MQ01GqLef/hleE3MSJIg1oHNw78kK0T7XzlI31XpRbzkvWg2fhPwDg+jvAAl6mG4O+/C9NF+ItJADmcrgVMsN0KeHpX2lX67shiOl+KL5</vt:lpwstr>
  </property>
  <property fmtid="{D5CDD505-2E9C-101B-9397-08002B2CF9AE}" pid="82" name="x1ye=58">
    <vt:lpwstr>BmUjOKBM9wuTqF90NaMgo9DvuB34nlw3rFjrOCm6FJAUIkibD5gra5N0Xj3YvQrYqDVRWu3qAMOx6V2e86WsOho/kvkostETO6FOBZOZVB+jlYrlbIOeU56gUrJcHoLsa/vLNvixwCfRBM7w+t6NIO+rp/eF603fxXLPyCTLoBxnI+wjDpcw5kq/wYl4HdqOKYaFm8IhRh/4Ua7H/Jkpja+9RyDKeJoGCF7azCMDA0um0K5DyaTgBftrHVQDsYL</vt:lpwstr>
  </property>
  <property fmtid="{D5CDD505-2E9C-101B-9397-08002B2CF9AE}" pid="83" name="x1ye=59">
    <vt:lpwstr>OHCIpBv5Yq6Rq8uvIX17xwMxJIJXz57R5Yr9HaG1tK/1so8Y/PLChdo9QelM77dCcysKBba+ueUSvhmCdSUuUkSRC2AbwvIzQWId/xp/gorHu0wfch3pvqH8esva/Wid+mz2pG0Kg49zzh5uiVa4nBM1kmzwNtLWBjclmYBddfw96KJAVuMgHrwI78eHOWs1c0XzUAdEqSjxkZdiuO0+y9YYgIAoxfyjALjiSoeoVUl/KDc1iohB9ntGP/K0kn5</vt:lpwstr>
  </property>
  <property fmtid="{D5CDD505-2E9C-101B-9397-08002B2CF9AE}" pid="84" name="x1ye=6">
    <vt:lpwstr>1LQhbF8HXCb8i/JuDgDuy037TZ1fBEGAL0pq7hRAokbOjuYvH8ENrMGikb5DmAWtjbXFvNiL/lOQSpwVat57UM7LnRSWSTcCcopYWV/tTe4P0vsmTYxBbJhblnhTvuy1Z/57rzuGUqAYyMR3JaTXCLf+/kXOiv+7JdXpJ87rr8DxNhLbGzZxAyyhFePMPwuX2SufYoKBd9mEHJe5NoJlZ1wFV8gMQJ3Hd6GTcl2YOeytBS8PN5TtbT2Ufpd37go</vt:lpwstr>
  </property>
  <property fmtid="{D5CDD505-2E9C-101B-9397-08002B2CF9AE}" pid="85" name="x1ye=60">
    <vt:lpwstr>m5o2mJF7BHWBgaU/bn6nTToyBSoQOm0aH3ywFt2IaD8SalmvnKXdu58RgtSxApkbfgDJTPFyodHAbVfqD09J51O5HH9D616gzUsKo0z0P8iiKvscaPKvN/2ZMYG7bGOJLK/J0VrT/A4PWFd49YR5g2rpstWm3IFCMsLlVCulIAcFjsRSNN8ITnXoZ6LbUrsZgfB/ZdlqPdKaYpOWOUtW/rqJlDIm0ItmEcDy4Nd5gwSEjmHBwVQquK3kEBUxE4P</vt:lpwstr>
  </property>
  <property fmtid="{D5CDD505-2E9C-101B-9397-08002B2CF9AE}" pid="86" name="x1ye=61">
    <vt:lpwstr>pfidMGyoBBb5OLDo0PlCATLs4qwQllCGrmtzfrlI9/s/NmY7pn1yMyThK2aDT3LW37dZKTQ1yDVZ4iJwGN0ArmPVyLpsWMDvKHsHDGoUTNGG5UbmaGeERfCRof+1/tCxP3IpfjDfPktCT/U5zwBpf/XLq7Y5XEj2J8frSD8KgVdl9MK5sIinS4yht0oD0hGdJqSF8pBu/1+nAQYHijZ5UZ5oxN91NRWOO7TjiCk/McJ2LU5VSYVOh9ZxwZUvD8P</vt:lpwstr>
  </property>
  <property fmtid="{D5CDD505-2E9C-101B-9397-08002B2CF9AE}" pid="87" name="x1ye=62">
    <vt:lpwstr>VE+IRFRLgeqSJJXgti/ARAgiiOOnRkWjtRXUk5myjlFXx9kRhz9jmdhxLHRFQUKrgirRXAiTx0Zq1rBW7v4cs1SqoiuwEfjozZ8R0ESeYp+0NtK0fU7JyhjjjSoV+AKkO19ajEEpC237PIc/izV+XSHSGSN7f0/tJ8rYoTuK66bk6YQQfcBOoNXkftD29HkI9ZC6D7zvLHh0gzKC1+D3fNlEJ9ztB8FJqOIh3TTqR/7YsNojhMYfJVdkBqONKBh</vt:lpwstr>
  </property>
  <property fmtid="{D5CDD505-2E9C-101B-9397-08002B2CF9AE}" pid="88" name="x1ye=63">
    <vt:lpwstr>2sYcFIff5mzHFRfUcNsfeD4a4Kc5UhN9mMqmvoKVAwVuAOy26tjiDPil+sASWLhrihKKsCTlB2Oc66lkmB9mw5+nW7jXPNeEG068g37p6DXzjUc62tfu1M7qVUiiE+lljy7KzxnpPmSSiQGOZ5cNbXNMSmYNAW6L+PUUDeR7yoHN0OEg0ey567nrs7bDFTdbb+9psIvg4/3L5ccFbtk4wHx9akiMfhspO4E4sXgLUdyEROtBoey0oewE9z81/zU</vt:lpwstr>
  </property>
  <property fmtid="{D5CDD505-2E9C-101B-9397-08002B2CF9AE}" pid="89" name="x1ye=64">
    <vt:lpwstr>7heP2J9bHSDmA3m/nGsKxonNtKtS3knHxSDDkSwbzeuSOo9LbYXCN9/EiuihKgeA8XCxJxYuRBAhXn8o6C5K2pphxmNB3ptlIuO9gepnybg6S/IubvXJOPbkhi7fMKlkZDBFaQsUUOlusWQUfLGM8IuptxSOIt9WswMpqv0YkLCe+ipDMPSy3w94pDXj1uijdALkhxxH15+ySRnE8hiRJ8Z7vSxa+2a77L3527K7gw+VP3V8gvrWapaUBCRz2tT</vt:lpwstr>
  </property>
  <property fmtid="{D5CDD505-2E9C-101B-9397-08002B2CF9AE}" pid="90" name="x1ye=65">
    <vt:lpwstr>q1BVHWWklmJPTTBG6CoL6HsYgueMymycYGsfmTZYv/yu0Ld6sY8gKCHNGlwSV922fRi3zzkQ62AkSfCzcnyajy2bZ9o9IHUrSditpL6l80tvfx86cQ0lgMopWjiJ24QPuuTVL6LOG9gik9KLb/hwOotCQvNv26chf3y9EW/jmq28AQCTH0k6ZxMuQ9BAs7Fn+DySJYdQmVylsaeIQbPXiVGN3e0baGRa0H2rMw6Ly10/SiJ42u69okxarGyT4EG</vt:lpwstr>
  </property>
  <property fmtid="{D5CDD505-2E9C-101B-9397-08002B2CF9AE}" pid="91" name="x1ye=66">
    <vt:lpwstr>2YEvvgkR49EVhEbmvAWykE8j3nCbkdxSAvMxavL7HFAtKg+UjPrG5+0lSOV4ecL2jlxh+ZalUZy3KduQ++ErQhfRjxK9NIRLwbbW5tQmzZHfzZSAjpnjKhDG9qf8yEgYxItjU91JA6rKgXnWHr5PSjctrNy2+0xP9VcBa7tYJRGH0gBrgNcXdnhnuxgz795Y6aJi2c/uz9fWulCQePCXtMh2Ctw0tPKK7x/s5lnsi8sFwkNTR0Ohfxvsxhx2I5s</vt:lpwstr>
  </property>
  <property fmtid="{D5CDD505-2E9C-101B-9397-08002B2CF9AE}" pid="92" name="x1ye=67">
    <vt:lpwstr>frf0DidhKVZQp1mdHyiJmxNLS3yMy2c+ReLhD0eeToYesx7DaeBlqNv+LN7Ucd7DOdOn8WOLpMz46YUl0sauvTmvi2q1EK4oMIhYjI+x6Zx1uSIcuiOmcYlbNLKm1asMz1Au/0Ll11ABc1D9r/Ul50Kl6i/UKys8jR5K3xEmxSpErlvULEsdbR0HGeLM6D5sSqE6A8Rxc/80fTsPWGT+g/GbzRpgb4ZKOCn0y7Ty7i+XeY8tNpTvnAylLfHai7v</vt:lpwstr>
  </property>
  <property fmtid="{D5CDD505-2E9C-101B-9397-08002B2CF9AE}" pid="93" name="x1ye=68">
    <vt:lpwstr>+YXY7kLVwBZ9faq+cLz+JwguYiRcrVEH9Ceh7BPz0joCbuPbzRemjFjIVBAyoY+bcwA8QQZaM9EYNuTJLzIIHS25QNMPf6WINcm8otbegQ6pEi4C8UXf3tzDH2tExhbedMa6RhWVHNrh2zXFnduFkEBvvpkI6ZGNKILRHVO5XgGlgUwMV+Oyem5lkm77QvKRqLTHI343z1d2pwkTJ75j2EK1wbmE5jFRPBRvqt8UNkgWvvuuk76fqsfpiCNR3L3</vt:lpwstr>
  </property>
  <property fmtid="{D5CDD505-2E9C-101B-9397-08002B2CF9AE}" pid="94" name="x1ye=69">
    <vt:lpwstr>7g245rHet+9NpiTWENgqwVfGkqPXlTo8QfzDsv8tNx2hhN50drttRXDnOZKB92f1xJW8YSOZLKgP9cwjSs/WWJ4Hl7/rbuXoY++fRmxxB36inGufeF9cu3xqCXTm9MjgC+Cx+xG0j7nl0erpZzgplyFQcoECR7nqn/YA9aZxuwFUDZSdDjvVm4B3FRDCVoCxfnZlICwGCCfhHiJMGU1D8+0UU3kBWzX9qK9WkhhxKH4C2g1mmpC0x/p4MSuR/48</vt:lpwstr>
  </property>
  <property fmtid="{D5CDD505-2E9C-101B-9397-08002B2CF9AE}" pid="95" name="x1ye=7">
    <vt:lpwstr>a3rwKAFXA/s1TdFT62Yv5rpGmT2+GovCz3oP5PaK1KvCAbcoMbpL/FXIRM3y00E3Yzh5JYTZYII9zrn/a1acGS4cnW0aAaB502V7L5MTZWHy7T1JynfqVn4aEl6JiP0bxNn+kb6a9U1FKvZwWcG2P0E+WIGSHkk7j2nTiu9Q6iXttIv7TeT6K5JUNcuDrLwH1aLVK1T3ryq1EjZQGx6W3AWZCsLcJnnkOjQ4NvLgoEiXxixf748RnSkaiZU3L1R</vt:lpwstr>
  </property>
  <property fmtid="{D5CDD505-2E9C-101B-9397-08002B2CF9AE}" pid="96" name="x1ye=70">
    <vt:lpwstr>/vIB1ooUwB1CTebZ7PI8DPRRmjturvc/ul064fA5FQLyBvwoDY9VcxmsjNEy2HyUbM4LIVeq/Dvt7cZFChGXiI6nkVNq7jkk4i8/adFQvdvCxao7NFX3fkqnGHTHNivvR93h+9zzWLs28QN5xZ6H97wOzKulKEzoc8bxxjwnLpjWvjk37Ds61fH8AqaQnXyptjobxEKR/CL0ecSilnKyORlpF6jGEdue4m/xxc5nX9Zu55opXQKqIEe8WeVhc78</vt:lpwstr>
  </property>
  <property fmtid="{D5CDD505-2E9C-101B-9397-08002B2CF9AE}" pid="97" name="x1ye=71">
    <vt:lpwstr>n2BKyH1YvGC3xhZqZytMcvGc/DLHtrrlpmCRD5+ERJOEMKjsDe/X3jOLt4NJOyidMWbBkn7QuEXPqrfqip7DAw6fwsELdK36pQ6NW/eMeXzMswF03Mmv38EsVhhjEMMovlDinsHd6+3xjHGtIHX2W25/CiNK0g/GX3cqUY+2RrN262z6sht4Q3hXhjwpZb2HZdCWPlJ+2CWVkW/RUi0pFGSQFiGX88PMtLwhK9RBWvk3f0NbC5E+p91n2Bns8L5</vt:lpwstr>
  </property>
  <property fmtid="{D5CDD505-2E9C-101B-9397-08002B2CF9AE}" pid="98" name="x1ye=72">
    <vt:lpwstr>R+v2vPW67EyXY3/nsIf0BpjGOGgQHPBFcUa3AKHinWtWAfHCBuN10ugEWYLFlBQilQS/kxDd9HJmc4/7o5RGEZAfZMzEX1IMT93sg3oQcnzUc62bMlE7ua8kw51ILuiDNP/VERLAMHTcXrr0DsZsLgyh/GEYGGmwlwq/ZlNbrFOO2C1jK4RnJO7p9mCl/rOqJ363IQPZwvjnf5wImhRhgSCTmxsbjZwURkx92G1JcW7uygfL3AuNkBRKE45T+9B</vt:lpwstr>
  </property>
  <property fmtid="{D5CDD505-2E9C-101B-9397-08002B2CF9AE}" pid="99" name="x1ye=73">
    <vt:lpwstr>GW47KYtv8gGEM5FA3RIsk0zJEk3d8VZhyCNDfcHFbX7IjbFObttIni4Q24wIj+adVmOMkQ6L0OFkQWKMpkNLyUeWQhBA9FVMqxNIem5heyk5s6zoxoqRxw9a8Q7EzTJG9HmLIybvffT9JpkhXqMn8dmPQOeu4Cv+HsVhOqKO3nS/HT0VhMVU3kLEmlFrvvXWm9+hibYikkadt0fAUln/z1RIrtU7TLU4V2fwGxAkqPmo90+Ag8s7uyH53JFOJMH</vt:lpwstr>
  </property>
  <property fmtid="{D5CDD505-2E9C-101B-9397-08002B2CF9AE}" pid="100" name="x1ye=74">
    <vt:lpwstr>5M51pAwR1MiqrbhQwLq6mK3HhPGBlU6y9zTdA52GVvTPW287MP6wH5+9vO9VjZm1Rse/gbSzKxo4XMN07CN4/HkQr5nDod8aRJpED5heGKvyn/x5F2+dPADwPUZjFIe27Z9SOzi4sI4njuME4r1RHv8cMUaqZOSVYkqNojQhu9z7AxUmjSy3A1j9ZlPWmfn1zq2R+BiW/8K5lmIf0uIiVLuza5i2LpMUcJzQ4VaA2nvVJraP//t7IfEFcTWkk9+</vt:lpwstr>
  </property>
  <property fmtid="{D5CDD505-2E9C-101B-9397-08002B2CF9AE}" pid="101" name="x1ye=75">
    <vt:lpwstr>mpmLy+KODtIj5v1h0BRdalXKUp6YKE5MiYGABH3HZGvLMsn4/BZ0vLF0JUvsiaIfoh2VUOoX4P15MiujIwQiUAF/Mg21buMpeUmG/WIeCIv2w/pWSvwVKUk2yqCd7eHMdOpn4rvntDJmswJNo8gF7+EtmYRR5FNEvSJcVZ+DrR8LH5aTLU1CMi3y4UDFKpkEEV1Tw9f2gSW8OiebWfAIfCMyHQvzvzV2O+myXcazExFEyWRZJjG+jGcdLhaWVZV</vt:lpwstr>
  </property>
  <property fmtid="{D5CDD505-2E9C-101B-9397-08002B2CF9AE}" pid="102" name="x1ye=76">
    <vt:lpwstr>7vrZoQY6YpGnDlFaNjQ/WOTPy6b7pSjifnIhgS/zNOWxhFcVRKpXMiraoty8ntfPvct0skNz9PFWiHk5qRCtFK8XX4cSmj2MYnJXX7gD30Oy8eyetXLL/DMNGWS2Eo+bWwodDgzvu7AesZ0CAojxGSBrdNZeeoKQp42kRFV34CzyVAQWahAnV4fhk5ychK9wiNgbZGpqUM5VzPPeABRCqRfrKIbN3fDw51zbCwqAlVL/sMrTRdDmffIgKCPn54p</vt:lpwstr>
  </property>
  <property fmtid="{D5CDD505-2E9C-101B-9397-08002B2CF9AE}" pid="103" name="x1ye=77">
    <vt:lpwstr>gkjM4ncGofirDqq7zG9yPazrFiA72VFBqb+dYUeI//rSkNKsCZitcnStQMG4RlK2n/auSnkuICTMFkAcwH3c2FDhx78ak1O0qdXhmcv/9beTvNF4Z8ZKfsT0WPvmklh9cwDD1bhpfdADw5I3TZi38n1w6p4qttTKP/p+hVyMoimBx/3RlM86wQMxRk+6+Y5DxhD4K7vNDLyYM6eFC+bnbhHSdmz7vlWKbtsOfwNQkfQPZgL3+c/382UwWivF5gY</vt:lpwstr>
  </property>
  <property fmtid="{D5CDD505-2E9C-101B-9397-08002B2CF9AE}" pid="104" name="x1ye=78">
    <vt:lpwstr>tPoZC0gYOUyktF1OlEIYheFO7UTPrrrZI4R5j622T0F4+/um1V9lebsFFYulZ3CwS9GT9kuhPR/IlMhhu+vTkuf4fo/cQ9qV1Jgny1g8raDzOwKVjGk7LapsZEiR2nc7xUVmbUaZhKGzUEF0JicsNeIK2440LjA0h3Lktl2HZSeJy3So1b8FbWvUSU/Yimv5QbexT2MjIVeQzYbjE3qPLfAl65Hb/k3zRAgu/+VW2cgMPtKUBVOJPyKgH+oy5Sk</vt:lpwstr>
  </property>
  <property fmtid="{D5CDD505-2E9C-101B-9397-08002B2CF9AE}" pid="105" name="x1ye=79">
    <vt:lpwstr>zqIkDs0Dv+/OivwWo7lymB4KqFivKcW2fUH/wntcE9cHef34WmBt0LdnK8hRZ/8Gw35hvJ8XY9t8tJyvuHaxlS6g5bh3AYqdHZCIQQ5c5Tl3tB441bY/YOKmKEfRocT0UeDyJ7+qvyxPge7YeZ4NXUnOjEdgWMa2n0Tno19zpE817zG6hr3FxbgR1eeIH/l9mv9KyxTl1/4hk2H8jrlsJVzDHy+X+8XrBfbmsbC3N9tESIQwhSJ01qRjkwODP5E</vt:lpwstr>
  </property>
  <property fmtid="{D5CDD505-2E9C-101B-9397-08002B2CF9AE}" pid="106" name="x1ye=8">
    <vt:lpwstr>fIFQVtaYGoDmOZru3NQvuVik5JluCDQwVi5Y4ajM4HPxfewVoBvdVM3yq4rD5u6RLSMb66rNKbxPwqh+Yzw+bU294UBQM31vp4FRrzJ9LUBykY+pglWhvmapc53SGT5JzB2SFrD9Dx+Hg8AZsA9rKJsWJefATXSTt6UVTVHnV6Obu47pHip1RXHvVWWSP0aM/3i01rLa9WJ9ayeHf8Ox2yRClhsDwVqQwrAMGahJuEH7z5MxS+4OXWgKIPICWlW</vt:lpwstr>
  </property>
  <property fmtid="{D5CDD505-2E9C-101B-9397-08002B2CF9AE}" pid="107" name="x1ye=80">
    <vt:lpwstr>k1IEmjvMrZVXM9b10R/8q3lnkKWmlFfU7wEaQRkFIclYLLDihssb00zD8LqOQ/at+IAHpIPXbyL9BZi3HOY3MEkNf1YK2+9EqjHcW53HAIZzWnN5K5vfWvvIiVnsRl3RNDB8yLgGZgQYXF8kzcASbqTY44CQjzWjHhcTpNTCbFxjTbDOq7X4UNzRJqBoAEjVRN4oYgpB5OjbBZ26PQjVAZvm3cjDVgwuIAbgGXAQ/vl1qm3ZZtjPeNqnXwum+gH</vt:lpwstr>
  </property>
  <property fmtid="{D5CDD505-2E9C-101B-9397-08002B2CF9AE}" pid="108" name="x1ye=81">
    <vt:lpwstr>dVDtH25LtEwYpaSsxMR2OJS28cCigYuj0upOZ7xXhdna7cKCvbnkxak0DeKXLQVPcL2IOPNU+JwhyMI0p28ODBnrtCtPNGj1E5keQRtgsMWKIKnk8JREfcET9Lor2DgL2qN7DD9izU8GlWv7BHNCo7q31v9/ZBihPyAPEMAkSsOybjVgrBDsBOaV9wxpr8VY58L+DfMoh6Mol0nme8krJ/H1O6HdkbsofmKm7oiq8ru9cEVxHbD/K8HD8W9jEFo</vt:lpwstr>
  </property>
  <property fmtid="{D5CDD505-2E9C-101B-9397-08002B2CF9AE}" pid="109" name="x1ye=82">
    <vt:lpwstr>TmfHGFU+s/VEbSjcJg+AWgBz3z4ER34ne+WM0wLDNL8bYDQR69kgzdsGSGxUv3BrJZdXskRK3HFNXoGmkp7BYgOX/MJr9qWNUCsXugCGW5I4ZLz13Qy5lCqGFGvUj8bAeRexkts6VIke2KxcmEkSh0vKr6JonEsavgfljT3dgwdXTwuxlL0Ic6wUgJ+2wOYxHN/Puwh6ZcotpmLl+1z2l9nQmkrgnkgjdGdXyIN1k4LAc51FGZv+gmvEfbeI8/n</vt:lpwstr>
  </property>
  <property fmtid="{D5CDD505-2E9C-101B-9397-08002B2CF9AE}" pid="110" name="x1ye=83">
    <vt:lpwstr>XsYsRCRgruoiSVfJaN3PfgaTQ4r+75zGgkPOpy61b/52z5GKkopcX+nVKYZ0oP33wi7OKdN8+qKJtB4nydpKpjLCIHdh7JbTUpuGnAoP9Zyor/ffXEH5cSaGN3MacfT4MPzT+k0WCwJeRzwOi2a/nJCxO2Odg0sZGw7PAXor1S5pBk3oPjDjhTiu3k8mtB2R223+rLWiCRj9YlkZ37rcneSVEt8J53OxKLCsbkur/WEjDEm9FOMphbjsKbfUQUc</vt:lpwstr>
  </property>
  <property fmtid="{D5CDD505-2E9C-101B-9397-08002B2CF9AE}" pid="111" name="x1ye=84">
    <vt:lpwstr>H+jPfxE5oY+ln3lzq2qLV8WjbLmJ3zXMjQ44xmRE3Xua/WMs7yKUD673MOoRNgOc+RGtX3wZp+g9nJx6saSGbOqW06Nso3/SWi0vY0AtnDBArB2VQZ/i8OE3ChIYtOgpGzP9kO5N4wEt3L05cSzWJoVmNLXeN6SokEgfn21JhXv7AQDGzXjuqMG8bsUDg1nsFKmIOejFjbQp/I2VnOlLm8PBZUJtzsw/h1OzzsjQyaMuRVssAygj5gFos2k8x5Q</vt:lpwstr>
  </property>
  <property fmtid="{D5CDD505-2E9C-101B-9397-08002B2CF9AE}" pid="112" name="x1ye=85">
    <vt:lpwstr>ClobJXcPxv3tW4UmzngUxMyPYUF8g8wIXQaT+rCNYy7L/3Wv8ltiFvV7R+RCyYCu+tBhJb+uSbpV6FEb19IpM97JnKcavWGStS7jMt/zkt4RniW5wA+CvtWJ1dREcbZclnfgHtZFkCbk5UEMgIdyDdkV8VH7w3Dyseb7jr5Hs9pGVnqjDPjTSLZE7qLHg608jE9rtRWHnddjByvxl7SGyAvPI27lkWUJQGJtMa2qTnQ3hXrTWV5FM1gabnZDZnW</vt:lpwstr>
  </property>
  <property fmtid="{D5CDD505-2E9C-101B-9397-08002B2CF9AE}" pid="113" name="x1ye=86">
    <vt:lpwstr>iLJCrsnmtDMSdnmXh3GbmvF7I+QxYXv5BwwgUH7Q5+Nl5lJSJH1Dyx+oH94SJs8YcC5dN43yvJHDD/6/dYneyhQruJSCCavpu5oUgq4URu4zTagaSu9xHSuyo0/6vkNmDHdAC9Anyw4nviVjXnZ1ItW1+L8SOqFa6JhFCYmuQuVhc4M2P9Lf1GV14eiZwpAE3SeS1DN1Xg0HcAn2Y+EN4PBTHRQDcUD+rsxmlkDkmAAjRcdW3GGh+/aia8BTp+Q</vt:lpwstr>
  </property>
  <property fmtid="{D5CDD505-2E9C-101B-9397-08002B2CF9AE}" pid="114" name="x1ye=87">
    <vt:lpwstr>9TgiY7NU8hHW9njnde2YpHPtk8nsx24iNvR/tHF+Ey4/8lZ7Kgavnr9olanZkCTrneBSVpVymtOj9MuX/KUSEO273xG3KvTS2h5XAfwD7+7Vv1gTxPNRcquOWkKdeMdcQMoER+mqDFLT8lX3Jag61hQ964bMKDfMPO3P4b+m80bVftfO2IPd3gVKGH9dJOOtcyCdUYRJFarmkILCpCp86cz3KbZt6C+zfDhlZIECDbn4Cu+HUPLJZWSv82DCfsq</vt:lpwstr>
  </property>
  <property fmtid="{D5CDD505-2E9C-101B-9397-08002B2CF9AE}" pid="115" name="x1ye=88">
    <vt:lpwstr>LeqMmaliLnxnvGwOJs+onZafCO+zXWH2f1J90T5diP5baVnFQLVxPqV22Mgd6g4TvM0NKzS9gVcJ8IqgRcJ7/0gUBpss4ipRZ5BpIhHa6hBYdLh2Yy+b+TV/4oyKwpXKALKGs9SMj/D7cf0Yxajks6RuqfNlKAV7QfWXiBJX/NWcC/EjXWQ7rvhAwRF9Ub1g7sH0/fOj87aQLZioJR49STIxM7mviR+sfGmA1g96ffi8q0WcIV0SJQcZcouzocS</vt:lpwstr>
  </property>
  <property fmtid="{D5CDD505-2E9C-101B-9397-08002B2CF9AE}" pid="116" name="x1ye=89">
    <vt:lpwstr>BbRGt3iyUdGUnHjXKQLSe41HztyNclm3bASrXrXIMXJtdajP8D8yPpvz8LqS49Gk/SqTCB/YTpFCufF5+Peh7FeKeBrD+waCuObKfnl+UBTBnpvmDc9AsDGwuh1ynf22Pp9cYfSxpPP7vpa/63YYV2uA6Djc8zywVcuxgQgn7qNhFBMXTn8nI3riHuOM4m1AxCVih2uGdj3+M++OhhcmV2ist1+n0l/RGS0npduzle7pSfrKB41hhBQm/FOdR8L</vt:lpwstr>
  </property>
  <property fmtid="{D5CDD505-2E9C-101B-9397-08002B2CF9AE}" pid="117" name="x1ye=9">
    <vt:lpwstr>si0zJ/VDHuJ9auM5K71fvQcZnbnaR1MrHyHqOy2YcRS+Ns+FbK7cMM0zkXS1EstYSqO70/N8pKTnhFJoNyzTDk3+jQ86Aymp8xDufz/29FjUgbLtM6dbye5PPHCfTtzjPWp7cmX2kbTUoxH5T+WXTyVdI8lxl6ABYl2p9NqELMPVq3N+DsqZF2Sta2tSxcUJSKrDQg+HMmz6sSWxACxJFcApt0r8Ia9gxrVkhfdy0ly2katRIHVx1KTgKu8xG76</vt:lpwstr>
  </property>
  <property fmtid="{D5CDD505-2E9C-101B-9397-08002B2CF9AE}" pid="118" name="x1ye=90">
    <vt:lpwstr>bNFS/7DIP+DM0kQQsCs+dwy+Jp5zesBN7Y9wspiqNBHAszCXdthtl8cyPFHCPX2JAwXq0/sOWQLVCdx/4lf8+hMTbuxV2HXjiC87FiQciU4qc4pUQB/rWXJKM84oR8+gu7ZP7MMhj848NqCHvvePESvKtSTXf+WkGyFFxj1Sx9Gg8RRMP+4x0VQN9fn27c6LYj3LAmsgj4H00o2PTjZzn4e9zS/GJ1tPwGkSOZUgFfYUBL8rLqTK75XU3j4Ay7o</vt:lpwstr>
  </property>
  <property fmtid="{D5CDD505-2E9C-101B-9397-08002B2CF9AE}" pid="119" name="x1ye=91">
    <vt:lpwstr>c+4/rHrMPnmLo/okf39bG40brV7ipMdmG2GYJ7xkISMGIUt/pRYTLbP+YwjvV1CDPl7QovmW1y4aboLlaP8c9HGGkdzoyxiFJ4qBlZ9+wtckt83D7rST5be5VGV0gLSUsiJTuZc/4HjeoxKZYvtKxeymBY1kLm4xFhUl77zYxiEHMk2oJfyGoi2ER13UpxNrIO47fzBZAtEqGPiyQpFoAjs/Lo9KY7mdzQmIzNoh4BGplSrcrXbZcAkmOsN3aUB</vt:lpwstr>
  </property>
  <property fmtid="{D5CDD505-2E9C-101B-9397-08002B2CF9AE}" pid="120" name="x1ye=92">
    <vt:lpwstr>1etQI0YwuaENInSqbCZxCESbbjrm8e/IfFSXVWvKSUUZ1e8hgLCmANhjREP/ZUqEo7T8vuPNrBm5Qjt2CSsiXOWyQ7mgABQf4CbHBX8ylk9YKLx+QsiG4f+JcTcam7FhWYf9/PtXSH8LlemPzw4VRlsgUd33eXs2zr68mjHtPvPldZ6qm+xVYY9FtfL5a+LsLClUQswR+9xlsMNKpOc8WQT08lcZX1AqdWjCNxhsfuDNZkejWyntWVUrGHGNlEL</vt:lpwstr>
  </property>
  <property fmtid="{D5CDD505-2E9C-101B-9397-08002B2CF9AE}" pid="121" name="x1ye=93">
    <vt:lpwstr>zV0CNJ9Mh40jrJpP6ZGVzWDGEHHR1qnxe3rCWGA97foZVd99zcidsvySSljY5RJwvZsg5Hh4lZv9sb74pRBMiEMz7cvGzpJfh/0yjsw03T7Ow+wvKfVt/0PPbDcJy6tGmo9HR+ISbtAmBtj9jWoAGpjs2I4S83LHksb5aKWFWa4TZenkK/Bwch97iHOlfm2y+uK6ugy3sHfFFakc1U/KiW7QOvgNIDh+1fOc848ZxlTMGTh4lxyu5aIu4k0SZWS</vt:lpwstr>
  </property>
  <property fmtid="{D5CDD505-2E9C-101B-9397-08002B2CF9AE}" pid="122" name="x1ye=94">
    <vt:lpwstr>ZPtT7wE/hDl4NWTa0/aUCoUQnzFg4qDjGeXpPMPsZr8BtYA3CfHx4M59K5q+wkzlTcjn4F3p/2Xuq2V6+/yDhqFQlZ7pKL33wv9xm748ziFs1aafwmLhc5ycXh+dzdm7gec5btSTa/PyGvlbHnsF1AXGDTuPtgvNzpqf4ApH/WIkANBsCxNHaRDE0gATDEBiVe6PvwfWNjBT00nYXMo+i3eKBJWNP70G5/IK0AB+JW0/Zif+tNHOFmMOxxwQO2k</vt:lpwstr>
  </property>
  <property fmtid="{D5CDD505-2E9C-101B-9397-08002B2CF9AE}" pid="123" name="x1ye=95">
    <vt:lpwstr>rj13akaITw7tULVyFTxR8FaO7bqc1Wfu6yD8G0wUUNiA9vPi98Tt0n+I+UcAcYfkmHRwmrEA8M2FpmspjY5sRAgGzxhssq4Cf1lzV85siR4uI/91fNYOqTz599Lrmf5yxX4HIKG7WFXmMfWHyyLaPiU0ckun/mTL06tX0mnkP4sqeZntxAe0acqYnk8HUVv9J8g5lUO/b03Ej5vUub4xoVBmYbi2NlTv8qXIGpnrfqIaAm9QlXs+c5HKild4+L1</vt:lpwstr>
  </property>
  <property fmtid="{D5CDD505-2E9C-101B-9397-08002B2CF9AE}" pid="124" name="x1ye=96">
    <vt:lpwstr>bPHTIPOFePhArWPQvETYFHphXcMgkIwOAAJwynC5kuldo+oVgyotttxyY/J31EsH/sP/dCdLlufVg+eru3uJ78JhHGUR5SS4sNtfzd+VWW0STitxpw3raz5vgIWrjLvDmjQbAGhbAvSfe84umPvNwv28hQ06NBYoue191P0LgsjKLwJS7zq/xQcyNUMY3rQoRFE74v7XCFB07xKjo8+FXubcIxf2NLipUxZAK3QYhzdAhTmJhXQClYoBp9/6uFN</vt:lpwstr>
  </property>
  <property fmtid="{D5CDD505-2E9C-101B-9397-08002B2CF9AE}" pid="125" name="x1ye=97">
    <vt:lpwstr>A5V71uOvTU8222sGcoq17YkX1iQz71voj4MnuDCU6m75RNIN8cb1e21KzoUqqu/mmcEhWVZJiZD+Wji+yoJ3WKL5HfYLo30nOicMRiPDTIC+0WJkF26E7WDP7PdigipEigsIZAT9RzwkgcYzvciPyt6zAhS3aKmWqcTHHgURJw9GWjidzjNb2/iPPH/l2buHhF6SxzdDzi3i+zxlcVMIiXgF0vwp/h0nAH4DpRxj5bdSFBOx59jybM2QlIe0O9I</vt:lpwstr>
  </property>
  <property fmtid="{D5CDD505-2E9C-101B-9397-08002B2CF9AE}" pid="126" name="x1ye=98">
    <vt:lpwstr>buDUSwwbryZMa+XSmJXuWkijskz9PunQQ5ZlD67e5OROMmfAqe3VshYljpgBQ2/08cvM1E0ENUEsta2h90UqYWRGKCmGuX1V5tN5aqitugh0ikTmWdbjLX/nS9P55C10lfm2PxQVWL+Njn0KB+aq8QkxElYasoXL9xYuf5UXP5a4rXjBfR3yyQkeBbngcrFIMaXMdXCcnelvUPRlGkewxEdX/MQ22+UQEgV7faugo5gKTYJ5bRMu/n8OMwIZhzW</vt:lpwstr>
  </property>
  <property fmtid="{D5CDD505-2E9C-101B-9397-08002B2CF9AE}" pid="127" name="x1ye=99">
    <vt:lpwstr>kj/Zg8xBQJbCcd2HVraCLesQAQk81OxfHRn2FY6WutWgx9x+6dPNKAxENN0EpQHsOzTxbmeX1ToaL8aecfrwx/91R8pibzzQHiM4mAhJe0vbdby6a6mHv24/+gMzhIE5JcbdyRr3GI+8yHSIY3dZyKaro8+IbjJSRP9/PPGB2v5spwd27ah5/3dHLfCvr1zvrpe8MVn4dYSCAqXlb1aZDAb9mTvb4uwqvtyF28PFqsmAhVo9gqVCEGqB966+fgn</vt:lpwstr>
  </property>
</Properties>
</file>